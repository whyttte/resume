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BAC2A" w14:textId="77777777" w:rsidR="00330586" w:rsidRDefault="00330586" w:rsidP="00330586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color w:val="365F91"/>
          <w:sz w:val="36"/>
          <w:szCs w:val="36"/>
        </w:rPr>
        <w:t xml:space="preserve">FAVOUR OGBORUCHE </w:t>
      </w:r>
    </w:p>
    <w:p w14:paraId="0C88B4BB" w14:textId="3688A48F" w:rsidR="00330586" w:rsidRPr="00BB6B87" w:rsidRDefault="00777A57" w:rsidP="00330586">
      <w:pPr>
        <w:pBdr>
          <w:bottom w:val="single" w:sz="8" w:space="1" w:color="808080"/>
        </w:pBdr>
        <w:spacing w:line="276" w:lineRule="auto"/>
        <w:jc w:val="right"/>
        <w:rPr>
          <w:rFonts w:ascii="Calibri" w:hAnsi="Calibri" w:cs="Calibri"/>
        </w:rPr>
      </w:pPr>
      <w:r w:rsidRPr="00BB6B87">
        <w:rPr>
          <w:rFonts w:ascii="Calibri" w:hAnsi="Calibri" w:cs="Calibri"/>
        </w:rPr>
        <w:t>Cochrane</w:t>
      </w:r>
      <w:r w:rsidR="00330586" w:rsidRPr="00BB6B87">
        <w:rPr>
          <w:rFonts w:ascii="Calibri" w:hAnsi="Calibri" w:cs="Calibri"/>
        </w:rPr>
        <w:t>, Alberta, Canada</w:t>
      </w:r>
    </w:p>
    <w:p w14:paraId="738A2BF1" w14:textId="3001B4E5" w:rsidR="00330586" w:rsidRPr="00BB6B87" w:rsidRDefault="00330586" w:rsidP="00BB6B87">
      <w:pPr>
        <w:rPr>
          <w:rFonts w:asciiTheme="majorHAnsi" w:hAnsiTheme="majorHAns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6B87">
        <w:rPr>
          <w:rFonts w:asciiTheme="majorHAnsi" w:hAnsiTheme="majorHAns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</w:t>
      </w:r>
      <w:r w:rsidRPr="00BB6B87">
        <w:rPr>
          <w:rFonts w:asciiTheme="majorHAnsi" w:hAnsiTheme="majorHAnsi" w:cs="Calibri"/>
        </w:rPr>
        <w:t>:</w:t>
      </w:r>
      <w:r>
        <w:rPr>
          <w:rFonts w:cs="Calibri"/>
          <w:sz w:val="20"/>
          <w:szCs w:val="20"/>
        </w:rPr>
        <w:t xml:space="preserve"> </w:t>
      </w:r>
      <w:r w:rsidRPr="00BB6B87">
        <w:rPr>
          <w:rFonts w:asciiTheme="majorHAnsi" w:hAnsiTheme="majorHAnsi" w:cs="Calibri"/>
          <w:sz w:val="20"/>
          <w:szCs w:val="20"/>
        </w:rPr>
        <w:t>4039187191.</w:t>
      </w:r>
      <w:r w:rsidR="00BB6B87">
        <w:rPr>
          <w:rFonts w:asciiTheme="majorHAnsi" w:hAnsiTheme="majorHAnsi" w:cs="Calibri"/>
          <w:sz w:val="20"/>
          <w:szCs w:val="20"/>
        </w:rPr>
        <w:tab/>
      </w:r>
      <w:r w:rsidR="00BB6B87">
        <w:rPr>
          <w:rFonts w:asciiTheme="majorHAnsi" w:hAnsiTheme="majorHAnsi" w:cs="Calibri"/>
          <w:sz w:val="20"/>
          <w:szCs w:val="20"/>
        </w:rPr>
        <w:tab/>
      </w:r>
      <w:r w:rsidRPr="00BB6B87">
        <w:rPr>
          <w:rFonts w:asciiTheme="majorHAnsi" w:hAnsiTheme="majorHAns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</w:t>
      </w:r>
      <w:r w:rsidRPr="00BB6B87">
        <w:rPr>
          <w:rFonts w:asciiTheme="majorHAnsi" w:hAnsiTheme="majorHAnsi" w:cs="Calibri"/>
        </w:rPr>
        <w:t xml:space="preserve">: </w:t>
      </w:r>
      <w:hyperlink r:id="rId5" w:history="1">
        <w:r w:rsidRPr="00BB6B87">
          <w:rPr>
            <w:rStyle w:val="Hyperlink"/>
            <w:rFonts w:asciiTheme="majorHAnsi" w:hAnsiTheme="majorHAnsi"/>
            <w:sz w:val="20"/>
            <w:szCs w:val="20"/>
          </w:rPr>
          <w:t>fogboruche@yahoo.com</w:t>
        </w:r>
      </w:hyperlink>
      <w:r w:rsidR="00BB6B87">
        <w:rPr>
          <w:rStyle w:val="Hyperlink"/>
          <w:rFonts w:ascii="Calibri" w:hAnsi="Calibri"/>
          <w:u w:val="none"/>
        </w:rPr>
        <w:tab/>
      </w:r>
      <w:r w:rsidR="00BB6B87">
        <w:rPr>
          <w:rStyle w:val="Hyperlink"/>
          <w:rFonts w:ascii="Calibri" w:hAnsi="Calibri"/>
          <w:u w:val="none"/>
        </w:rPr>
        <w:tab/>
      </w:r>
      <w:proofErr w:type="spellStart"/>
      <w:r w:rsidR="00BB6B87" w:rsidRPr="00BB6B87">
        <w:rPr>
          <w:rStyle w:val="Hyperlink"/>
          <w:rFonts w:ascii="Calibri" w:hAnsi="Calibri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="00BB6B87">
        <w:rPr>
          <w:rStyle w:val="Hyperlink"/>
          <w:rFonts w:ascii="Calibri" w:hAnsi="Calibri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ithub</w:t>
      </w:r>
      <w:proofErr w:type="spellEnd"/>
      <w:r w:rsidR="00BB6B87">
        <w:rPr>
          <w:rStyle w:val="Hyperlink"/>
          <w:rFonts w:ascii="Calibri" w:hAnsi="Calibri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BB6B87" w:rsidRPr="00BB6B87">
        <w:rPr>
          <w:rFonts w:asciiTheme="majorHAnsi" w:hAnsiTheme="majorHAnsi"/>
          <w:sz w:val="20"/>
          <w:szCs w:val="20"/>
        </w:rPr>
        <w:t>whyttte@github.com</w:t>
      </w:r>
    </w:p>
    <w:p w14:paraId="16C4BDBB" w14:textId="29A6D3C3" w:rsidR="00330586" w:rsidRPr="00C05C43" w:rsidRDefault="00BB6B87" w:rsidP="00C05C43">
      <w:pPr>
        <w:shd w:val="clear" w:color="auto" w:fill="D9D9D9" w:themeFill="background1" w:themeFillShade="D9"/>
        <w:spacing w:line="276" w:lineRule="auto"/>
        <w:rPr>
          <w:rFonts w:asciiTheme="minorHAnsi" w:hAnsiTheme="minorHAnsi" w:cs="Calibri"/>
          <w:b/>
          <w:sz w:val="20"/>
          <w:szCs w:val="20"/>
        </w:rPr>
      </w:pPr>
      <w:r>
        <w:rPr>
          <w:rFonts w:asciiTheme="minorHAnsi" w:hAnsiTheme="minorHAnsi" w:cs="Calibri"/>
          <w:b/>
          <w:sz w:val="20"/>
          <w:szCs w:val="20"/>
        </w:rPr>
        <w:t>SUMMARY</w:t>
      </w:r>
    </w:p>
    <w:p w14:paraId="28399DFD" w14:textId="4C4700E9" w:rsidR="00330586" w:rsidRDefault="0064267A" w:rsidP="00330586">
      <w:pPr>
        <w:ind w:left="1440" w:hanging="1440"/>
        <w:jc w:val="both"/>
        <w:rPr>
          <w:rFonts w:ascii="Garamond" w:hAnsi="Garamond" w:cs="Calibri"/>
        </w:rPr>
      </w:pPr>
      <w:r>
        <w:rPr>
          <w:rFonts w:ascii="Calibri" w:hAnsi="Calibri" w:cs="Garamond"/>
          <w:color w:val="000000"/>
          <w:sz w:val="20"/>
          <w:szCs w:val="20"/>
        </w:rPr>
        <w:t>Junior Software FULL STACK Developer and final year student in Mathematics with Engineering background, great interest database systems, very passionate and eager to learn different industry standards and practices.</w:t>
      </w:r>
    </w:p>
    <w:p w14:paraId="456EC601" w14:textId="77777777" w:rsidR="00330586" w:rsidRDefault="00330586" w:rsidP="00330586">
      <w:pPr>
        <w:spacing w:line="276" w:lineRule="auto"/>
        <w:jc w:val="right"/>
        <w:rPr>
          <w:rFonts w:ascii="Garamond" w:hAnsi="Garamond" w:cs="Calibri"/>
        </w:rPr>
      </w:pPr>
    </w:p>
    <w:p w14:paraId="45AEFF10" w14:textId="1AC3C1BC" w:rsidR="00330586" w:rsidRDefault="0064267A" w:rsidP="00330586">
      <w:pPr>
        <w:shd w:val="clear" w:color="auto" w:fill="E6E6E6"/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0"/>
          <w:szCs w:val="20"/>
        </w:rPr>
        <w:t>SKILLS</w:t>
      </w:r>
    </w:p>
    <w:p w14:paraId="7A4A6831" w14:textId="348A1652" w:rsidR="007820C5" w:rsidRDefault="007820C5" w:rsidP="007820C5">
      <w:pPr>
        <w:jc w:val="both"/>
        <w:rPr>
          <w:rFonts w:ascii="Calibri" w:hAnsi="Calibri" w:cs="Calibri"/>
          <w:sz w:val="20"/>
          <w:szCs w:val="20"/>
        </w:rPr>
      </w:pPr>
    </w:p>
    <w:p w14:paraId="6985C64D" w14:textId="7495D87E" w:rsidR="007820C5" w:rsidRDefault="0064267A" w:rsidP="00330586">
      <w:pPr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E07C1C">
        <w:rPr>
          <w:rFonts w:ascii="Calibri" w:hAnsi="Calibri" w:cs="Calibri"/>
          <w:b/>
          <w:bCs/>
          <w:sz w:val="20"/>
          <w:szCs w:val="20"/>
        </w:rPr>
        <w:t>Languages:</w:t>
      </w:r>
      <w:r>
        <w:rPr>
          <w:rFonts w:ascii="Calibri" w:hAnsi="Calibri" w:cs="Calibri"/>
          <w:sz w:val="20"/>
          <w:szCs w:val="20"/>
        </w:rPr>
        <w:t xml:space="preserve"> JavaScript, Ruby, Python, HTML, CSS, Java</w:t>
      </w:r>
    </w:p>
    <w:p w14:paraId="339F43A6" w14:textId="15FADE1D" w:rsidR="0064267A" w:rsidRDefault="0064267A" w:rsidP="00330586">
      <w:pPr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E07C1C">
        <w:rPr>
          <w:rFonts w:ascii="Calibri" w:hAnsi="Calibri" w:cs="Calibri"/>
          <w:b/>
          <w:bCs/>
          <w:sz w:val="20"/>
          <w:szCs w:val="20"/>
        </w:rPr>
        <w:t xml:space="preserve">Frameworks, Libraries </w:t>
      </w:r>
      <w:r w:rsidR="00E07C1C" w:rsidRPr="00E07C1C">
        <w:rPr>
          <w:rFonts w:ascii="Calibri" w:hAnsi="Calibri" w:cs="Calibri"/>
          <w:b/>
          <w:bCs/>
          <w:sz w:val="20"/>
          <w:szCs w:val="20"/>
        </w:rPr>
        <w:t>and</w:t>
      </w:r>
      <w:r w:rsidRPr="00E07C1C">
        <w:rPr>
          <w:rFonts w:ascii="Calibri" w:hAnsi="Calibri" w:cs="Calibri"/>
          <w:b/>
          <w:bCs/>
          <w:sz w:val="20"/>
          <w:szCs w:val="20"/>
        </w:rPr>
        <w:t xml:space="preserve"> Environments:</w:t>
      </w:r>
      <w:r>
        <w:rPr>
          <w:rFonts w:ascii="Calibri" w:hAnsi="Calibri" w:cs="Calibri"/>
          <w:sz w:val="20"/>
          <w:szCs w:val="20"/>
        </w:rPr>
        <w:t xml:space="preserve"> NodeJS, ReactJS, Ajax, Express, EJS, </w:t>
      </w:r>
      <w:proofErr w:type="spellStart"/>
      <w:r>
        <w:rPr>
          <w:rFonts w:ascii="Calibri" w:hAnsi="Calibri" w:cs="Calibri"/>
          <w:sz w:val="20"/>
          <w:szCs w:val="20"/>
        </w:rPr>
        <w:t>JQuery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BootStrap</w:t>
      </w:r>
      <w:proofErr w:type="spellEnd"/>
      <w:r>
        <w:rPr>
          <w:rFonts w:ascii="Calibri" w:hAnsi="Calibri" w:cs="Calibri"/>
          <w:sz w:val="20"/>
          <w:szCs w:val="20"/>
        </w:rPr>
        <w:t>, SASS</w:t>
      </w:r>
    </w:p>
    <w:p w14:paraId="22A81D85" w14:textId="43A08FF0" w:rsidR="00451EF9" w:rsidRDefault="00451EF9" w:rsidP="00330586">
      <w:pPr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E07C1C">
        <w:rPr>
          <w:rFonts w:ascii="Calibri" w:hAnsi="Calibri" w:cs="Calibri"/>
          <w:b/>
          <w:bCs/>
          <w:sz w:val="20"/>
          <w:szCs w:val="20"/>
        </w:rPr>
        <w:t xml:space="preserve">Systems, </w:t>
      </w:r>
      <w:proofErr w:type="gramStart"/>
      <w:r w:rsidRPr="00E07C1C">
        <w:rPr>
          <w:rFonts w:ascii="Calibri" w:hAnsi="Calibri" w:cs="Calibri"/>
          <w:b/>
          <w:bCs/>
          <w:sz w:val="20"/>
          <w:szCs w:val="20"/>
        </w:rPr>
        <w:t>CMS</w:t>
      </w:r>
      <w:proofErr w:type="gramEnd"/>
      <w:r w:rsidRPr="00E07C1C">
        <w:rPr>
          <w:rFonts w:ascii="Calibri" w:hAnsi="Calibri" w:cs="Calibri"/>
          <w:b/>
          <w:bCs/>
          <w:sz w:val="20"/>
          <w:szCs w:val="20"/>
        </w:rPr>
        <w:t xml:space="preserve"> and Database:</w:t>
      </w:r>
      <w:r>
        <w:rPr>
          <w:rFonts w:ascii="Calibri" w:hAnsi="Calibri" w:cs="Calibri"/>
          <w:sz w:val="20"/>
          <w:szCs w:val="20"/>
        </w:rPr>
        <w:t xml:space="preserve"> SQL, </w:t>
      </w:r>
      <w:proofErr w:type="spellStart"/>
      <w:r>
        <w:rPr>
          <w:rFonts w:ascii="Calibri" w:hAnsi="Calibri" w:cs="Calibri"/>
          <w:sz w:val="20"/>
          <w:szCs w:val="20"/>
        </w:rPr>
        <w:t>Postgress</w:t>
      </w:r>
      <w:proofErr w:type="spellEnd"/>
    </w:p>
    <w:p w14:paraId="01BEB2F2" w14:textId="7DE7573B" w:rsidR="00451EF9" w:rsidRDefault="00451EF9" w:rsidP="00330586">
      <w:pPr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E07C1C">
        <w:rPr>
          <w:rFonts w:ascii="Calibri" w:hAnsi="Calibri" w:cs="Calibri"/>
          <w:b/>
          <w:bCs/>
          <w:sz w:val="20"/>
          <w:szCs w:val="20"/>
        </w:rPr>
        <w:t>Testing:</w:t>
      </w:r>
      <w:r>
        <w:rPr>
          <w:rFonts w:ascii="Calibri" w:hAnsi="Calibri" w:cs="Calibri"/>
          <w:sz w:val="20"/>
          <w:szCs w:val="20"/>
        </w:rPr>
        <w:t xml:space="preserve"> Jest, Storybook, Cypress</w:t>
      </w:r>
    </w:p>
    <w:p w14:paraId="79D8FD2C" w14:textId="45D4FA0F" w:rsidR="00330586" w:rsidRDefault="00330586" w:rsidP="00330586">
      <w:pPr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Highly </w:t>
      </w:r>
      <w:r w:rsidR="00831D66">
        <w:rPr>
          <w:rFonts w:ascii="Calibri" w:hAnsi="Calibri" w:cs="Calibri"/>
          <w:sz w:val="20"/>
          <w:szCs w:val="20"/>
        </w:rPr>
        <w:t xml:space="preserve">analytical, </w:t>
      </w:r>
      <w:r>
        <w:rPr>
          <w:rFonts w:ascii="Calibri" w:hAnsi="Calibri" w:cs="Calibri"/>
          <w:sz w:val="20"/>
          <w:szCs w:val="20"/>
        </w:rPr>
        <w:t>proactive, self-motivated individual with attention to details and very strong aptitude at seeing failures and determining asset utilization.</w:t>
      </w:r>
    </w:p>
    <w:p w14:paraId="14757919" w14:textId="77777777" w:rsidR="00330586" w:rsidRDefault="00330586" w:rsidP="00330586">
      <w:pPr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Outstanding interpersonal skills</w:t>
      </w:r>
      <w:r w:rsidR="00831D66">
        <w:rPr>
          <w:rFonts w:ascii="Calibri" w:hAnsi="Calibri" w:cs="Calibri"/>
          <w:sz w:val="20"/>
          <w:szCs w:val="20"/>
        </w:rPr>
        <w:t>, communication skills</w:t>
      </w:r>
      <w:r>
        <w:rPr>
          <w:rFonts w:ascii="Calibri" w:hAnsi="Calibri" w:cs="Calibri"/>
          <w:sz w:val="20"/>
          <w:szCs w:val="20"/>
        </w:rPr>
        <w:t xml:space="preserve"> and enthusiastic team player.</w:t>
      </w:r>
    </w:p>
    <w:p w14:paraId="79B36E26" w14:textId="77777777" w:rsidR="00330586" w:rsidRDefault="00330586" w:rsidP="00330586">
      <w:pPr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Adaptable to change, motivated self-starter, able to work and collaborate within a team or work autonomously as required.</w:t>
      </w:r>
    </w:p>
    <w:p w14:paraId="327154AF" w14:textId="77777777" w:rsidR="0064267A" w:rsidRDefault="0064267A" w:rsidP="0064267A">
      <w:pPr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Mathematical background with concentration in Mathematical Finance and Risk Management</w:t>
      </w:r>
    </w:p>
    <w:p w14:paraId="4E0AD5AE" w14:textId="77777777" w:rsidR="00330586" w:rsidRDefault="00330586" w:rsidP="00330586">
      <w:pPr>
        <w:jc w:val="both"/>
        <w:rPr>
          <w:rFonts w:ascii="Calibri" w:hAnsi="Calibri" w:cs="Calibri"/>
          <w:sz w:val="20"/>
          <w:szCs w:val="20"/>
        </w:rPr>
      </w:pPr>
    </w:p>
    <w:p w14:paraId="10B44B0E" w14:textId="6127FCA6" w:rsidR="00330586" w:rsidRDefault="00451EF9" w:rsidP="00330586">
      <w:pPr>
        <w:shd w:val="clear" w:color="auto" w:fill="E6E6E6"/>
        <w:spacing w:line="276" w:lineRule="auto"/>
        <w:jc w:val="both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PROJECTS</w:t>
      </w:r>
    </w:p>
    <w:p w14:paraId="54AC2A74" w14:textId="6BE59821" w:rsidR="00E07C1C" w:rsidRDefault="00E07C1C" w:rsidP="00330586">
      <w:pPr>
        <w:pStyle w:val="Bulletedlistlastitem"/>
        <w:numPr>
          <w:ilvl w:val="0"/>
          <w:numId w:val="5"/>
        </w:numPr>
        <w:spacing w:before="0" w:after="0"/>
        <w:ind w:left="714" w:hanging="357"/>
        <w:jc w:val="both"/>
        <w:rPr>
          <w:rFonts w:ascii="Calibri" w:hAnsi="Calibri" w:cs="Calibri"/>
          <w:b/>
          <w:color w:val="000000"/>
          <w:szCs w:val="20"/>
        </w:rPr>
      </w:pPr>
      <w:r>
        <w:rPr>
          <w:rFonts w:ascii="Calibri" w:hAnsi="Calibri" w:cs="Calibri"/>
          <w:b/>
          <w:color w:val="000000"/>
          <w:szCs w:val="20"/>
        </w:rPr>
        <w:t>Interview Scheduler</w:t>
      </w:r>
    </w:p>
    <w:p w14:paraId="620A0AB8" w14:textId="7B98C81C" w:rsidR="00E07C1C" w:rsidRPr="00E07C1C" w:rsidRDefault="00E07C1C" w:rsidP="00E07C1C">
      <w:pPr>
        <w:pStyle w:val="Bulletedlistlastitem"/>
        <w:spacing w:before="0" w:after="0"/>
        <w:ind w:left="720"/>
        <w:jc w:val="both"/>
        <w:rPr>
          <w:rFonts w:ascii="Calibri" w:hAnsi="Calibri" w:cs="Calibri"/>
          <w:bCs/>
          <w:color w:val="000000"/>
          <w:szCs w:val="20"/>
        </w:rPr>
      </w:pPr>
      <w:r w:rsidRPr="00E07C1C">
        <w:rPr>
          <w:rFonts w:ascii="Calibri" w:hAnsi="Calibri" w:cs="Calibri"/>
          <w:bCs/>
          <w:color w:val="000000"/>
          <w:szCs w:val="20"/>
        </w:rPr>
        <w:t>A scheduler able to create, delete and edit interview appointments</w:t>
      </w:r>
    </w:p>
    <w:p w14:paraId="6FE4BB9E" w14:textId="4D42C11A" w:rsidR="00E07C1C" w:rsidRPr="00E07C1C" w:rsidRDefault="00E07C1C" w:rsidP="00E07C1C">
      <w:pPr>
        <w:pStyle w:val="Bulletedlistlastitem"/>
        <w:spacing w:before="0" w:after="0"/>
        <w:ind w:left="720"/>
        <w:jc w:val="both"/>
        <w:rPr>
          <w:rFonts w:ascii="Calibri" w:hAnsi="Calibri" w:cs="Calibri"/>
          <w:bCs/>
          <w:color w:val="000000"/>
          <w:szCs w:val="20"/>
        </w:rPr>
      </w:pPr>
      <w:r w:rsidRPr="00E07C1C">
        <w:rPr>
          <w:rFonts w:ascii="Calibri" w:hAnsi="Calibri" w:cs="Calibri"/>
          <w:b/>
          <w:color w:val="000000"/>
          <w:szCs w:val="20"/>
        </w:rPr>
        <w:t>Front-End:</w:t>
      </w:r>
      <w:r w:rsidRPr="00E07C1C">
        <w:rPr>
          <w:rFonts w:ascii="Calibri" w:hAnsi="Calibri" w:cs="Calibri"/>
          <w:bCs/>
          <w:color w:val="000000"/>
          <w:szCs w:val="20"/>
        </w:rPr>
        <w:t xml:space="preserve"> HTML, CSS, React, Storybook</w:t>
      </w:r>
    </w:p>
    <w:p w14:paraId="25AAD73F" w14:textId="4EB1BB30" w:rsidR="00E07C1C" w:rsidRPr="00E07C1C" w:rsidRDefault="00E07C1C" w:rsidP="00E07C1C">
      <w:pPr>
        <w:pStyle w:val="Bulletedlistlastitem"/>
        <w:spacing w:before="0" w:after="0"/>
        <w:ind w:left="720"/>
        <w:jc w:val="both"/>
        <w:rPr>
          <w:rFonts w:ascii="Calibri" w:hAnsi="Calibri" w:cs="Calibri"/>
          <w:bCs/>
          <w:color w:val="000000"/>
          <w:szCs w:val="20"/>
        </w:rPr>
      </w:pPr>
      <w:r w:rsidRPr="00E07C1C">
        <w:rPr>
          <w:rFonts w:ascii="Calibri" w:hAnsi="Calibri" w:cs="Calibri"/>
          <w:b/>
          <w:color w:val="000000"/>
          <w:szCs w:val="20"/>
        </w:rPr>
        <w:t>Testing:</w:t>
      </w:r>
      <w:r w:rsidRPr="00E07C1C">
        <w:rPr>
          <w:rFonts w:ascii="Calibri" w:hAnsi="Calibri" w:cs="Calibri"/>
          <w:bCs/>
          <w:color w:val="000000"/>
          <w:szCs w:val="20"/>
        </w:rPr>
        <w:t xml:space="preserve"> Jest, Storybook, Cypress</w:t>
      </w:r>
    </w:p>
    <w:p w14:paraId="3BCB7E0B" w14:textId="4ADAB914" w:rsidR="004E7234" w:rsidRDefault="004E7234" w:rsidP="00330586">
      <w:pPr>
        <w:pStyle w:val="Bulletedlistlastitem"/>
        <w:numPr>
          <w:ilvl w:val="0"/>
          <w:numId w:val="5"/>
        </w:numPr>
        <w:spacing w:before="0" w:after="0"/>
        <w:ind w:left="714" w:hanging="357"/>
        <w:jc w:val="both"/>
        <w:rPr>
          <w:rFonts w:ascii="Calibri" w:hAnsi="Calibri" w:cs="Calibri"/>
          <w:b/>
          <w:color w:val="000000"/>
          <w:szCs w:val="20"/>
        </w:rPr>
      </w:pPr>
      <w:r>
        <w:rPr>
          <w:rFonts w:ascii="Calibri" w:hAnsi="Calibri" w:cs="Calibri"/>
          <w:b/>
          <w:color w:val="000000"/>
          <w:szCs w:val="20"/>
        </w:rPr>
        <w:t>Tweeter</w:t>
      </w:r>
    </w:p>
    <w:p w14:paraId="0F92C7EB" w14:textId="77777777" w:rsidR="00505BB1" w:rsidRPr="00E07C1C" w:rsidRDefault="00505BB1" w:rsidP="00505BB1">
      <w:pPr>
        <w:pStyle w:val="Bulletedlistlastitem"/>
        <w:spacing w:before="0" w:after="0"/>
        <w:ind w:left="720"/>
        <w:jc w:val="both"/>
        <w:rPr>
          <w:rFonts w:ascii="Calibri" w:hAnsi="Calibri" w:cs="Calibri"/>
          <w:bCs/>
          <w:color w:val="000000"/>
          <w:szCs w:val="20"/>
        </w:rPr>
      </w:pPr>
      <w:r w:rsidRPr="00E07C1C">
        <w:rPr>
          <w:rFonts w:ascii="Calibri" w:hAnsi="Calibri" w:cs="Calibri"/>
          <w:bCs/>
          <w:color w:val="000000"/>
          <w:szCs w:val="20"/>
        </w:rPr>
        <w:t>A scheduler able to create, delete and edit interview appointments</w:t>
      </w:r>
    </w:p>
    <w:p w14:paraId="0D0C345A" w14:textId="77777777" w:rsidR="00505BB1" w:rsidRPr="00E07C1C" w:rsidRDefault="00505BB1" w:rsidP="00505BB1">
      <w:pPr>
        <w:pStyle w:val="Bulletedlistlastitem"/>
        <w:spacing w:before="0" w:after="0"/>
        <w:ind w:left="720"/>
        <w:jc w:val="both"/>
        <w:rPr>
          <w:rFonts w:ascii="Calibri" w:hAnsi="Calibri" w:cs="Calibri"/>
          <w:bCs/>
          <w:color w:val="000000"/>
          <w:szCs w:val="20"/>
        </w:rPr>
      </w:pPr>
      <w:r w:rsidRPr="00E07C1C">
        <w:rPr>
          <w:rFonts w:ascii="Calibri" w:hAnsi="Calibri" w:cs="Calibri"/>
          <w:b/>
          <w:color w:val="000000"/>
          <w:szCs w:val="20"/>
        </w:rPr>
        <w:t>Front-End:</w:t>
      </w:r>
      <w:r w:rsidRPr="00E07C1C">
        <w:rPr>
          <w:rFonts w:ascii="Calibri" w:hAnsi="Calibri" w:cs="Calibri"/>
          <w:bCs/>
          <w:color w:val="000000"/>
          <w:szCs w:val="20"/>
        </w:rPr>
        <w:t xml:space="preserve"> HTML, CSS, React, Storybook</w:t>
      </w:r>
    </w:p>
    <w:p w14:paraId="43FB0244" w14:textId="6EB7E385" w:rsidR="00505BB1" w:rsidRPr="00876A1F" w:rsidRDefault="00505BB1" w:rsidP="00876A1F">
      <w:pPr>
        <w:pStyle w:val="Bulletedlistlastitem"/>
        <w:spacing w:before="0" w:after="0"/>
        <w:ind w:left="720"/>
        <w:jc w:val="both"/>
        <w:rPr>
          <w:rFonts w:ascii="Calibri" w:hAnsi="Calibri" w:cs="Calibri"/>
          <w:bCs/>
          <w:color w:val="000000"/>
          <w:szCs w:val="20"/>
        </w:rPr>
      </w:pPr>
      <w:r w:rsidRPr="00E07C1C">
        <w:rPr>
          <w:rFonts w:ascii="Calibri" w:hAnsi="Calibri" w:cs="Calibri"/>
          <w:b/>
          <w:color w:val="000000"/>
          <w:szCs w:val="20"/>
        </w:rPr>
        <w:t>Testing:</w:t>
      </w:r>
      <w:r w:rsidRPr="00E07C1C">
        <w:rPr>
          <w:rFonts w:ascii="Calibri" w:hAnsi="Calibri" w:cs="Calibri"/>
          <w:bCs/>
          <w:color w:val="000000"/>
          <w:szCs w:val="20"/>
        </w:rPr>
        <w:t xml:space="preserve"> Jest, Storybook, Cypress</w:t>
      </w:r>
    </w:p>
    <w:p w14:paraId="2E0D23C0" w14:textId="4BBFDD6F" w:rsidR="004E7234" w:rsidRDefault="004E7234" w:rsidP="00330586">
      <w:pPr>
        <w:pStyle w:val="Bulletedlistlastitem"/>
        <w:numPr>
          <w:ilvl w:val="0"/>
          <w:numId w:val="5"/>
        </w:numPr>
        <w:spacing w:before="0" w:after="0"/>
        <w:ind w:left="714" w:hanging="357"/>
        <w:jc w:val="both"/>
        <w:rPr>
          <w:rFonts w:ascii="Calibri" w:hAnsi="Calibri" w:cs="Calibri"/>
          <w:b/>
          <w:color w:val="000000"/>
          <w:szCs w:val="20"/>
        </w:rPr>
      </w:pPr>
      <w:proofErr w:type="spellStart"/>
      <w:r>
        <w:rPr>
          <w:rFonts w:ascii="Calibri" w:hAnsi="Calibri" w:cs="Calibri"/>
          <w:b/>
          <w:color w:val="000000"/>
          <w:szCs w:val="20"/>
        </w:rPr>
        <w:t>TinyApp</w:t>
      </w:r>
      <w:proofErr w:type="spellEnd"/>
    </w:p>
    <w:p w14:paraId="1A9EBD60" w14:textId="6479CF17" w:rsidR="00C41E09" w:rsidRPr="00C41E09" w:rsidRDefault="00C41E09" w:rsidP="00C41E09">
      <w:pPr>
        <w:pStyle w:val="Bulletedlistlastitem"/>
        <w:spacing w:before="0" w:after="0"/>
        <w:ind w:left="714"/>
        <w:jc w:val="both"/>
        <w:rPr>
          <w:rFonts w:ascii="Calibri" w:hAnsi="Calibri" w:cs="Calibri"/>
          <w:bCs/>
          <w:color w:val="000000"/>
          <w:szCs w:val="20"/>
        </w:rPr>
      </w:pPr>
      <w:r w:rsidRPr="00C41E09">
        <w:rPr>
          <w:rFonts w:ascii="Calibri" w:hAnsi="Calibri" w:cs="Calibri"/>
          <w:bCs/>
          <w:color w:val="000000"/>
          <w:szCs w:val="20"/>
        </w:rPr>
        <w:t>A full stack web application built with Node and Express that allows users to shorten long websites</w:t>
      </w:r>
    </w:p>
    <w:p w14:paraId="52B785CC" w14:textId="3D9CA831" w:rsidR="00505BB1" w:rsidRDefault="00505BB1" w:rsidP="00505BB1">
      <w:pPr>
        <w:pStyle w:val="Bulletedlistlastitem"/>
        <w:spacing w:before="0" w:after="0"/>
        <w:ind w:left="720"/>
        <w:jc w:val="both"/>
        <w:rPr>
          <w:rFonts w:ascii="Calibri" w:hAnsi="Calibri" w:cs="Calibri"/>
          <w:bCs/>
          <w:color w:val="000000"/>
          <w:szCs w:val="20"/>
        </w:rPr>
      </w:pPr>
      <w:r w:rsidRPr="00E07C1C">
        <w:rPr>
          <w:rFonts w:ascii="Calibri" w:hAnsi="Calibri" w:cs="Calibri"/>
          <w:b/>
          <w:color w:val="000000"/>
          <w:szCs w:val="20"/>
        </w:rPr>
        <w:t>Front-End:</w:t>
      </w:r>
      <w:r w:rsidRPr="00E07C1C">
        <w:rPr>
          <w:rFonts w:ascii="Calibri" w:hAnsi="Calibri" w:cs="Calibri"/>
          <w:bCs/>
          <w:color w:val="000000"/>
          <w:szCs w:val="20"/>
        </w:rPr>
        <w:t xml:space="preserve"> HTML, CSS</w:t>
      </w:r>
    </w:p>
    <w:p w14:paraId="3DED24CF" w14:textId="030DF304" w:rsidR="00C41E09" w:rsidRPr="00E07C1C" w:rsidRDefault="00C41E09" w:rsidP="00505BB1">
      <w:pPr>
        <w:pStyle w:val="Bulletedlistlastitem"/>
        <w:spacing w:before="0" w:after="0"/>
        <w:ind w:left="720"/>
        <w:jc w:val="both"/>
        <w:rPr>
          <w:rFonts w:ascii="Calibri" w:hAnsi="Calibri" w:cs="Calibri"/>
          <w:bCs/>
          <w:color w:val="000000"/>
          <w:szCs w:val="20"/>
        </w:rPr>
      </w:pPr>
      <w:r w:rsidRPr="00C41E09">
        <w:rPr>
          <w:rFonts w:ascii="Calibri" w:hAnsi="Calibri" w:cs="Calibri"/>
          <w:b/>
          <w:color w:val="000000"/>
          <w:szCs w:val="20"/>
        </w:rPr>
        <w:t>Back-End:</w:t>
      </w:r>
      <w:r>
        <w:rPr>
          <w:rFonts w:ascii="Calibri" w:hAnsi="Calibri" w:cs="Calibri"/>
          <w:bCs/>
          <w:color w:val="000000"/>
          <w:szCs w:val="20"/>
        </w:rPr>
        <w:t xml:space="preserve"> Node, Express</w:t>
      </w:r>
    </w:p>
    <w:p w14:paraId="268E13FC" w14:textId="1FA04D52" w:rsidR="00505BB1" w:rsidRPr="00876A1F" w:rsidRDefault="00505BB1" w:rsidP="00876A1F">
      <w:pPr>
        <w:pStyle w:val="Bulletedlistlastitem"/>
        <w:spacing w:before="0" w:after="0"/>
        <w:ind w:left="720"/>
        <w:jc w:val="both"/>
        <w:rPr>
          <w:rFonts w:ascii="Calibri" w:hAnsi="Calibri" w:cs="Calibri"/>
          <w:bCs/>
          <w:color w:val="000000"/>
          <w:szCs w:val="20"/>
        </w:rPr>
      </w:pPr>
      <w:r w:rsidRPr="00E07C1C">
        <w:rPr>
          <w:rFonts w:ascii="Calibri" w:hAnsi="Calibri" w:cs="Calibri"/>
          <w:b/>
          <w:color w:val="000000"/>
          <w:szCs w:val="20"/>
        </w:rPr>
        <w:t>Testing</w:t>
      </w:r>
      <w:r w:rsidR="00C41E09">
        <w:rPr>
          <w:rFonts w:ascii="Calibri" w:hAnsi="Calibri" w:cs="Calibri"/>
          <w:b/>
          <w:color w:val="000000"/>
          <w:szCs w:val="20"/>
        </w:rPr>
        <w:t xml:space="preserve">: </w:t>
      </w:r>
      <w:proofErr w:type="spellStart"/>
      <w:r w:rsidR="00C41E09">
        <w:rPr>
          <w:rFonts w:ascii="Calibri" w:hAnsi="Calibri" w:cs="Calibri"/>
          <w:bCs/>
          <w:color w:val="000000"/>
          <w:szCs w:val="20"/>
        </w:rPr>
        <w:t>npm</w:t>
      </w:r>
      <w:proofErr w:type="spellEnd"/>
    </w:p>
    <w:p w14:paraId="32CC174C" w14:textId="2CDC26DE" w:rsidR="00505BB1" w:rsidRDefault="00505BB1" w:rsidP="00330586">
      <w:pPr>
        <w:pStyle w:val="Bulletedlistlastitem"/>
        <w:numPr>
          <w:ilvl w:val="0"/>
          <w:numId w:val="5"/>
        </w:numPr>
        <w:spacing w:before="0" w:after="0"/>
        <w:ind w:left="714" w:hanging="357"/>
        <w:jc w:val="both"/>
        <w:rPr>
          <w:rFonts w:ascii="Calibri" w:hAnsi="Calibri" w:cs="Calibri"/>
          <w:b/>
          <w:color w:val="000000"/>
          <w:szCs w:val="20"/>
        </w:rPr>
      </w:pPr>
      <w:proofErr w:type="spellStart"/>
      <w:r>
        <w:rPr>
          <w:rFonts w:ascii="Calibri" w:hAnsi="Calibri" w:cs="Calibri"/>
          <w:b/>
          <w:color w:val="000000"/>
          <w:szCs w:val="20"/>
        </w:rPr>
        <w:t>Lotide</w:t>
      </w:r>
      <w:proofErr w:type="spellEnd"/>
    </w:p>
    <w:p w14:paraId="14CBEFB6" w14:textId="21442086" w:rsidR="00876A1F" w:rsidRDefault="00876A1F" w:rsidP="00876A1F">
      <w:pPr>
        <w:pStyle w:val="Bulletedlistlastitem"/>
        <w:spacing w:before="0" w:after="0"/>
        <w:ind w:left="714"/>
        <w:jc w:val="both"/>
        <w:rPr>
          <w:rFonts w:ascii="Calibri" w:hAnsi="Calibri" w:cs="Calibri"/>
          <w:bCs/>
          <w:color w:val="000000"/>
          <w:szCs w:val="20"/>
        </w:rPr>
      </w:pPr>
      <w:r w:rsidRPr="00876A1F">
        <w:rPr>
          <w:rFonts w:ascii="Calibri" w:hAnsi="Calibri" w:cs="Calibri"/>
          <w:bCs/>
          <w:color w:val="000000"/>
          <w:szCs w:val="20"/>
        </w:rPr>
        <w:t xml:space="preserve">A mini clone of </w:t>
      </w:r>
      <w:proofErr w:type="spellStart"/>
      <w:r w:rsidRPr="00876A1F">
        <w:rPr>
          <w:rFonts w:ascii="Calibri" w:hAnsi="Calibri" w:cs="Calibri"/>
          <w:bCs/>
          <w:color w:val="000000"/>
          <w:szCs w:val="20"/>
        </w:rPr>
        <w:t>lodash</w:t>
      </w:r>
      <w:proofErr w:type="spellEnd"/>
      <w:r w:rsidRPr="00876A1F">
        <w:rPr>
          <w:rFonts w:ascii="Calibri" w:hAnsi="Calibri" w:cs="Calibri"/>
          <w:bCs/>
          <w:color w:val="000000"/>
          <w:szCs w:val="20"/>
        </w:rPr>
        <w:t xml:space="preserve"> library</w:t>
      </w:r>
    </w:p>
    <w:p w14:paraId="4DA07A70" w14:textId="2A9B9E67" w:rsidR="00876A1F" w:rsidRPr="00876A1F" w:rsidRDefault="00876A1F" w:rsidP="00876A1F">
      <w:pPr>
        <w:pStyle w:val="Bulletedlistlastitem"/>
        <w:spacing w:before="0" w:after="0"/>
        <w:ind w:left="714"/>
        <w:jc w:val="both"/>
        <w:rPr>
          <w:rFonts w:ascii="Calibri" w:hAnsi="Calibri" w:cs="Calibri"/>
          <w:b/>
          <w:color w:val="000000"/>
          <w:szCs w:val="20"/>
        </w:rPr>
      </w:pPr>
      <w:r w:rsidRPr="00876A1F">
        <w:rPr>
          <w:rFonts w:ascii="Calibri" w:hAnsi="Calibri" w:cs="Calibri"/>
          <w:b/>
          <w:color w:val="000000"/>
          <w:szCs w:val="20"/>
        </w:rPr>
        <w:t xml:space="preserve">Language: </w:t>
      </w:r>
      <w:r w:rsidRPr="00876A1F">
        <w:rPr>
          <w:rFonts w:ascii="Calibri" w:hAnsi="Calibri" w:cs="Calibri"/>
          <w:bCs/>
          <w:color w:val="000000"/>
          <w:szCs w:val="20"/>
        </w:rPr>
        <w:t>JavaScript</w:t>
      </w:r>
    </w:p>
    <w:p w14:paraId="2045496D" w14:textId="793CDADA" w:rsidR="00C41E09" w:rsidRDefault="00C41E09" w:rsidP="00330586">
      <w:pPr>
        <w:pStyle w:val="Bulletedlistlastitem"/>
        <w:numPr>
          <w:ilvl w:val="0"/>
          <w:numId w:val="5"/>
        </w:numPr>
        <w:spacing w:before="0" w:after="0"/>
        <w:ind w:left="714" w:hanging="357"/>
        <w:jc w:val="both"/>
        <w:rPr>
          <w:rFonts w:ascii="Calibri" w:hAnsi="Calibri" w:cs="Calibri"/>
          <w:b/>
          <w:color w:val="000000"/>
          <w:szCs w:val="20"/>
        </w:rPr>
      </w:pPr>
      <w:proofErr w:type="spellStart"/>
      <w:r>
        <w:rPr>
          <w:rFonts w:ascii="Calibri" w:hAnsi="Calibri" w:cs="Calibri"/>
          <w:b/>
          <w:color w:val="000000"/>
          <w:szCs w:val="20"/>
        </w:rPr>
        <w:t>PlantApp</w:t>
      </w:r>
      <w:proofErr w:type="spellEnd"/>
    </w:p>
    <w:p w14:paraId="2EA4D90E" w14:textId="686ED520" w:rsidR="00C41E09" w:rsidRPr="00C41E09" w:rsidRDefault="00C41E09" w:rsidP="00C41E09">
      <w:pPr>
        <w:pStyle w:val="Bulletedlistlastitem"/>
        <w:spacing w:before="0" w:after="0"/>
        <w:ind w:left="714"/>
        <w:jc w:val="both"/>
        <w:rPr>
          <w:rFonts w:ascii="Calibri" w:hAnsi="Calibri" w:cs="Calibri"/>
          <w:bCs/>
          <w:color w:val="000000"/>
          <w:szCs w:val="20"/>
        </w:rPr>
      </w:pPr>
      <w:r w:rsidRPr="00C41E09">
        <w:rPr>
          <w:rFonts w:ascii="Calibri" w:hAnsi="Calibri" w:cs="Calibri"/>
          <w:bCs/>
          <w:color w:val="000000"/>
          <w:szCs w:val="20"/>
        </w:rPr>
        <w:t>A plant shop where users can sell plants as well as buy or even swap their plants.</w:t>
      </w:r>
    </w:p>
    <w:p w14:paraId="6207B1DA" w14:textId="59F1D097" w:rsidR="00C41E09" w:rsidRDefault="00C41E09" w:rsidP="00C41E09">
      <w:pPr>
        <w:pStyle w:val="Bulletedlistlastitem"/>
        <w:spacing w:before="0" w:after="0"/>
        <w:ind w:left="714"/>
        <w:jc w:val="both"/>
        <w:rPr>
          <w:rFonts w:ascii="Calibri" w:hAnsi="Calibri" w:cs="Calibri"/>
          <w:b/>
          <w:color w:val="000000"/>
          <w:szCs w:val="20"/>
        </w:rPr>
      </w:pPr>
      <w:r>
        <w:rPr>
          <w:rFonts w:ascii="Calibri" w:hAnsi="Calibri" w:cs="Calibri"/>
          <w:b/>
          <w:color w:val="000000"/>
          <w:szCs w:val="20"/>
        </w:rPr>
        <w:t xml:space="preserve">Back-End: </w:t>
      </w:r>
      <w:r w:rsidR="00C459CB" w:rsidRPr="00C459CB">
        <w:rPr>
          <w:rFonts w:ascii="Calibri" w:hAnsi="Calibri" w:cs="Calibri"/>
          <w:bCs/>
          <w:color w:val="000000"/>
          <w:szCs w:val="20"/>
        </w:rPr>
        <w:t>Node, Express</w:t>
      </w:r>
      <w:r w:rsidR="00876A1F">
        <w:rPr>
          <w:rFonts w:ascii="Calibri" w:hAnsi="Calibri" w:cs="Calibri"/>
          <w:bCs/>
          <w:color w:val="000000"/>
          <w:szCs w:val="20"/>
        </w:rPr>
        <w:t>, EJS</w:t>
      </w:r>
    </w:p>
    <w:p w14:paraId="6EE422C3" w14:textId="621F7638" w:rsidR="00505BB1" w:rsidRDefault="00505BB1" w:rsidP="00C41E09">
      <w:pPr>
        <w:pStyle w:val="Bulletedlistlastitem"/>
        <w:spacing w:before="0" w:after="0"/>
        <w:ind w:left="720"/>
        <w:jc w:val="both"/>
        <w:rPr>
          <w:rFonts w:ascii="Calibri" w:hAnsi="Calibri" w:cs="Calibri"/>
          <w:bCs/>
          <w:color w:val="000000"/>
          <w:szCs w:val="20"/>
        </w:rPr>
      </w:pPr>
      <w:r w:rsidRPr="00E07C1C">
        <w:rPr>
          <w:rFonts w:ascii="Calibri" w:hAnsi="Calibri" w:cs="Calibri"/>
          <w:b/>
          <w:color w:val="000000"/>
          <w:szCs w:val="20"/>
        </w:rPr>
        <w:t>Front-End:</w:t>
      </w:r>
      <w:r w:rsidRPr="00E07C1C">
        <w:rPr>
          <w:rFonts w:ascii="Calibri" w:hAnsi="Calibri" w:cs="Calibri"/>
          <w:bCs/>
          <w:color w:val="000000"/>
          <w:szCs w:val="20"/>
        </w:rPr>
        <w:t xml:space="preserve"> HTML, CSS, </w:t>
      </w:r>
      <w:r w:rsidR="00C459CB">
        <w:rPr>
          <w:rFonts w:ascii="Calibri" w:hAnsi="Calibri" w:cs="Calibri"/>
          <w:bCs/>
          <w:color w:val="000000"/>
          <w:szCs w:val="20"/>
        </w:rPr>
        <w:t>SCSS</w:t>
      </w:r>
    </w:p>
    <w:p w14:paraId="6C072A7E" w14:textId="15236401" w:rsidR="00C459CB" w:rsidRPr="00C41E09" w:rsidRDefault="00C459CB" w:rsidP="00C41E09">
      <w:pPr>
        <w:pStyle w:val="Bulletedlistlastitem"/>
        <w:spacing w:before="0" w:after="0"/>
        <w:ind w:left="720"/>
        <w:jc w:val="both"/>
        <w:rPr>
          <w:rFonts w:ascii="Calibri" w:hAnsi="Calibri" w:cs="Calibri"/>
          <w:bCs/>
          <w:color w:val="000000"/>
          <w:szCs w:val="20"/>
        </w:rPr>
      </w:pPr>
      <w:r>
        <w:rPr>
          <w:rFonts w:ascii="Calibri" w:hAnsi="Calibri" w:cs="Calibri"/>
          <w:b/>
          <w:color w:val="000000"/>
          <w:szCs w:val="20"/>
        </w:rPr>
        <w:t>Database:</w:t>
      </w:r>
      <w:r>
        <w:rPr>
          <w:rFonts w:ascii="Calibri" w:hAnsi="Calibri" w:cs="Calibri"/>
          <w:bCs/>
          <w:color w:val="000000"/>
          <w:szCs w:val="20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Cs w:val="20"/>
        </w:rPr>
        <w:t>PostgreSql</w:t>
      </w:r>
      <w:proofErr w:type="spellEnd"/>
    </w:p>
    <w:p w14:paraId="35BBB8AC" w14:textId="77777777" w:rsidR="00330586" w:rsidRDefault="00330586" w:rsidP="00330586">
      <w:pPr>
        <w:shd w:val="clear" w:color="auto" w:fill="E6E6E6"/>
        <w:spacing w:before="200" w:line="276" w:lineRule="auto"/>
        <w:jc w:val="both"/>
        <w:rPr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PROFESSIONAL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  <w:sz w:val="20"/>
          <w:szCs w:val="20"/>
        </w:rPr>
        <w:t>WORK EXPERIENCE</w:t>
      </w:r>
    </w:p>
    <w:p w14:paraId="548D8EEA" w14:textId="77777777" w:rsidR="00E07C1C" w:rsidRDefault="00E07C1C" w:rsidP="00E07C1C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Pre-Boarding Screening Officer                                                                                                            Mar 2015-Date</w:t>
      </w:r>
    </w:p>
    <w:p w14:paraId="55B07A1A" w14:textId="77777777" w:rsidR="00E07C1C" w:rsidRDefault="00E07C1C" w:rsidP="00E07C1C">
      <w:pPr>
        <w:pStyle w:val="NoSpacing"/>
        <w:rPr>
          <w:rFonts w:cs="Arial"/>
          <w:color w:val="000000"/>
          <w:sz w:val="20"/>
          <w:szCs w:val="20"/>
        </w:rPr>
      </w:pPr>
      <w:r>
        <w:rPr>
          <w:b/>
          <w:sz w:val="20"/>
          <w:szCs w:val="20"/>
        </w:rPr>
        <w:t>(</w:t>
      </w:r>
      <w:proofErr w:type="spellStart"/>
      <w:r>
        <w:rPr>
          <w:b/>
          <w:sz w:val="20"/>
          <w:szCs w:val="20"/>
        </w:rPr>
        <w:t>GardaWorld</w:t>
      </w:r>
      <w:proofErr w:type="spellEnd"/>
      <w:r>
        <w:rPr>
          <w:b/>
          <w:sz w:val="20"/>
          <w:szCs w:val="20"/>
        </w:rPr>
        <w:t xml:space="preserve"> Screening Services/CATSA)</w:t>
      </w:r>
    </w:p>
    <w:p w14:paraId="6E492224" w14:textId="77777777" w:rsidR="00E07C1C" w:rsidRDefault="00E07C1C" w:rsidP="00E07C1C">
      <w:pPr>
        <w:pStyle w:val="NoSpacing"/>
        <w:numPr>
          <w:ilvl w:val="0"/>
          <w:numId w:val="13"/>
        </w:numPr>
        <w:rPr>
          <w:rFonts w:asciiTheme="minorHAnsi" w:hAnsiTheme="minorHAnsi"/>
          <w:b/>
          <w:sz w:val="20"/>
          <w:szCs w:val="20"/>
        </w:rPr>
      </w:pPr>
      <w:r w:rsidRPr="002E5AFC">
        <w:rPr>
          <w:rFonts w:asciiTheme="minorHAnsi" w:hAnsiTheme="minorHAnsi"/>
          <w:color w:val="000000"/>
          <w:sz w:val="20"/>
          <w:szCs w:val="20"/>
          <w:shd w:val="clear" w:color="auto" w:fill="FFFFFF"/>
        </w:rPr>
        <w:t>Performs screening procedures on passengers boarding flight from Calgary International Airport</w:t>
      </w:r>
    </w:p>
    <w:p w14:paraId="06AFB219" w14:textId="77777777" w:rsidR="00E07C1C" w:rsidRPr="002E5AFC" w:rsidRDefault="00E07C1C" w:rsidP="00E07C1C">
      <w:pPr>
        <w:pStyle w:val="NoSpacing"/>
        <w:numPr>
          <w:ilvl w:val="0"/>
          <w:numId w:val="13"/>
        </w:numPr>
        <w:rPr>
          <w:rFonts w:asciiTheme="minorHAnsi" w:hAnsiTheme="minorHAnsi"/>
          <w:b/>
          <w:sz w:val="20"/>
          <w:szCs w:val="20"/>
        </w:rPr>
      </w:pPr>
      <w:r w:rsidRPr="002E5AFC">
        <w:rPr>
          <w:rFonts w:asciiTheme="minorHAnsi" w:hAnsiTheme="minorHAnsi"/>
          <w:color w:val="000000"/>
          <w:sz w:val="20"/>
          <w:szCs w:val="20"/>
          <w:shd w:val="clear" w:color="auto" w:fill="FFFFFF"/>
        </w:rPr>
        <w:t>Performs screening procedures on all other non-passengers and airport workers passing through the sterile area</w:t>
      </w:r>
    </w:p>
    <w:p w14:paraId="0F648DBC" w14:textId="5A08F335" w:rsidR="00E07C1C" w:rsidRPr="00E07C1C" w:rsidRDefault="00E07C1C" w:rsidP="004779B1">
      <w:pPr>
        <w:pStyle w:val="NoSpacing"/>
        <w:numPr>
          <w:ilvl w:val="0"/>
          <w:numId w:val="13"/>
        </w:numPr>
        <w:rPr>
          <w:rFonts w:asciiTheme="minorHAnsi" w:hAnsiTheme="minorHAnsi"/>
          <w:b/>
          <w:sz w:val="20"/>
          <w:szCs w:val="20"/>
        </w:rPr>
      </w:pPr>
      <w:r w:rsidRPr="002E5AFC">
        <w:rPr>
          <w:rFonts w:asciiTheme="minorHAnsi" w:hAnsiTheme="minorHAnsi"/>
          <w:color w:val="000000"/>
          <w:sz w:val="20"/>
          <w:szCs w:val="20"/>
          <w:shd w:val="clear" w:color="auto" w:fill="FFFFFF"/>
        </w:rPr>
        <w:lastRenderedPageBreak/>
        <w:t>Responsible for maintaining highest security level on the airport and prevent security breaches</w:t>
      </w:r>
    </w:p>
    <w:p w14:paraId="0F4E93EC" w14:textId="77777777" w:rsidR="00E07C1C" w:rsidRDefault="00E07C1C" w:rsidP="004779B1">
      <w:pPr>
        <w:pStyle w:val="NoSpacing"/>
        <w:rPr>
          <w:b/>
          <w:sz w:val="20"/>
          <w:szCs w:val="20"/>
        </w:rPr>
      </w:pPr>
    </w:p>
    <w:p w14:paraId="7DA88189" w14:textId="1F9E19C0" w:rsidR="00585A63" w:rsidRDefault="003B2AF4" w:rsidP="004779B1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Tax Services Agent</w:t>
      </w:r>
    </w:p>
    <w:p w14:paraId="447E69EB" w14:textId="77777777" w:rsidR="006D2501" w:rsidRDefault="00872EA0" w:rsidP="004779B1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(CRA).                                                                                                                                               </w:t>
      </w:r>
      <w:r w:rsidR="00D9153A">
        <w:rPr>
          <w:b/>
          <w:sz w:val="20"/>
          <w:szCs w:val="20"/>
        </w:rPr>
        <w:t xml:space="preserve">         Jan 2018 –</w:t>
      </w:r>
      <w:r>
        <w:rPr>
          <w:b/>
          <w:sz w:val="20"/>
          <w:szCs w:val="20"/>
        </w:rPr>
        <w:t xml:space="preserve"> </w:t>
      </w:r>
      <w:r w:rsidR="00D9153A">
        <w:rPr>
          <w:b/>
          <w:sz w:val="20"/>
          <w:szCs w:val="20"/>
        </w:rPr>
        <w:t>Martin 2018</w:t>
      </w:r>
      <w:r>
        <w:rPr>
          <w:b/>
          <w:sz w:val="20"/>
          <w:szCs w:val="20"/>
        </w:rPr>
        <w:t xml:space="preserve">      </w:t>
      </w:r>
      <w:r w:rsidR="0052782A">
        <w:rPr>
          <w:b/>
          <w:sz w:val="20"/>
          <w:szCs w:val="20"/>
        </w:rPr>
        <w:t xml:space="preserve">  </w:t>
      </w:r>
    </w:p>
    <w:p w14:paraId="40B22DAB" w14:textId="77777777" w:rsidR="00872EA0" w:rsidRDefault="006D2501" w:rsidP="004779B1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</w:t>
      </w:r>
      <w:r w:rsidR="00D9153A">
        <w:rPr>
          <w:b/>
          <w:sz w:val="20"/>
          <w:szCs w:val="20"/>
        </w:rPr>
        <w:t xml:space="preserve"> </w:t>
      </w:r>
      <w:r w:rsidR="0052782A">
        <w:rPr>
          <w:b/>
          <w:sz w:val="20"/>
          <w:szCs w:val="20"/>
        </w:rPr>
        <w:t xml:space="preserve"> </w:t>
      </w:r>
      <w:r w:rsidR="00872EA0">
        <w:rPr>
          <w:b/>
          <w:sz w:val="20"/>
          <w:szCs w:val="20"/>
        </w:rPr>
        <w:t>Feb 2017-</w:t>
      </w:r>
      <w:r w:rsidR="007C1BBE">
        <w:rPr>
          <w:b/>
          <w:sz w:val="20"/>
          <w:szCs w:val="20"/>
        </w:rPr>
        <w:t>May 2017</w:t>
      </w:r>
      <w:r w:rsidR="0052782A">
        <w:rPr>
          <w:b/>
          <w:sz w:val="20"/>
          <w:szCs w:val="20"/>
        </w:rPr>
        <w:t xml:space="preserve">   </w:t>
      </w:r>
    </w:p>
    <w:p w14:paraId="0E8ED609" w14:textId="77777777" w:rsidR="00131D5D" w:rsidRDefault="00131D5D" w:rsidP="004779B1">
      <w:pPr>
        <w:pStyle w:val="NoSpacing"/>
        <w:rPr>
          <w:b/>
          <w:sz w:val="20"/>
          <w:szCs w:val="20"/>
        </w:rPr>
      </w:pPr>
    </w:p>
    <w:p w14:paraId="18B5D3BD" w14:textId="77777777" w:rsidR="004D2E6B" w:rsidRDefault="00076BE5" w:rsidP="004D2E6B">
      <w:pPr>
        <w:pStyle w:val="NoSpacing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Helped Canadian </w:t>
      </w:r>
      <w:proofErr w:type="gramStart"/>
      <w:r>
        <w:rPr>
          <w:sz w:val="20"/>
          <w:szCs w:val="20"/>
        </w:rPr>
        <w:t>tax payers</w:t>
      </w:r>
      <w:proofErr w:type="gramEnd"/>
      <w:r>
        <w:rPr>
          <w:sz w:val="20"/>
          <w:szCs w:val="20"/>
        </w:rPr>
        <w:t xml:space="preserve"> </w:t>
      </w:r>
      <w:r w:rsidR="00EB45BD">
        <w:rPr>
          <w:sz w:val="20"/>
          <w:szCs w:val="20"/>
        </w:rPr>
        <w:t>prepare their taxes</w:t>
      </w:r>
    </w:p>
    <w:p w14:paraId="1288C38B" w14:textId="77777777" w:rsidR="00EB45BD" w:rsidRDefault="00A17F17" w:rsidP="004D2E6B">
      <w:pPr>
        <w:pStyle w:val="NoSpacing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Answered questions from Canadian </w:t>
      </w:r>
      <w:proofErr w:type="gramStart"/>
      <w:r>
        <w:rPr>
          <w:sz w:val="20"/>
          <w:szCs w:val="20"/>
        </w:rPr>
        <w:t>tax payers</w:t>
      </w:r>
      <w:proofErr w:type="gramEnd"/>
      <w:r>
        <w:rPr>
          <w:sz w:val="20"/>
          <w:szCs w:val="20"/>
        </w:rPr>
        <w:t xml:space="preserve"> on issues involving </w:t>
      </w:r>
      <w:r w:rsidR="00076BE5">
        <w:rPr>
          <w:sz w:val="20"/>
          <w:szCs w:val="20"/>
        </w:rPr>
        <w:t>their individual taxes</w:t>
      </w:r>
    </w:p>
    <w:p w14:paraId="23C262B8" w14:textId="46D28017" w:rsidR="00585606" w:rsidRPr="00EB45BD" w:rsidRDefault="005B243F" w:rsidP="004D2E6B">
      <w:pPr>
        <w:pStyle w:val="NoSpacing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Preformed general cu</w:t>
      </w:r>
      <w:r w:rsidR="00CD6164">
        <w:rPr>
          <w:sz w:val="20"/>
          <w:szCs w:val="20"/>
        </w:rPr>
        <w:t>stomer services as required by ta</w:t>
      </w:r>
      <w:r w:rsidR="002B16B4">
        <w:rPr>
          <w:sz w:val="20"/>
          <w:szCs w:val="20"/>
        </w:rPr>
        <w:t>x</w:t>
      </w:r>
      <w:r w:rsidR="00CD6164">
        <w:rPr>
          <w:sz w:val="20"/>
          <w:szCs w:val="20"/>
        </w:rPr>
        <w:t>payers</w:t>
      </w:r>
    </w:p>
    <w:p w14:paraId="735201A9" w14:textId="77777777" w:rsidR="003B2AF4" w:rsidRDefault="003B2AF4" w:rsidP="004779B1">
      <w:pPr>
        <w:pStyle w:val="NoSpacing"/>
        <w:rPr>
          <w:b/>
          <w:sz w:val="20"/>
          <w:szCs w:val="20"/>
        </w:rPr>
      </w:pPr>
    </w:p>
    <w:p w14:paraId="2DEE4023" w14:textId="77777777" w:rsidR="004779B1" w:rsidRDefault="004779B1" w:rsidP="00330586">
      <w:pPr>
        <w:pStyle w:val="NoSpacing"/>
        <w:rPr>
          <w:b/>
          <w:sz w:val="20"/>
          <w:szCs w:val="20"/>
        </w:rPr>
      </w:pPr>
    </w:p>
    <w:p w14:paraId="3A830D2B" w14:textId="77777777" w:rsidR="003C5BA7" w:rsidRDefault="003C5BA7" w:rsidP="00330586">
      <w:pPr>
        <w:pStyle w:val="NoSpacing"/>
        <w:rPr>
          <w:b/>
          <w:sz w:val="20"/>
          <w:szCs w:val="20"/>
        </w:rPr>
      </w:pPr>
    </w:p>
    <w:p w14:paraId="281F5C3A" w14:textId="482F6F76" w:rsidR="00330586" w:rsidRDefault="00330586" w:rsidP="00330586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Project Planner</w:t>
      </w:r>
      <w:r w:rsidR="003C5BA7">
        <w:rPr>
          <w:b/>
          <w:sz w:val="20"/>
          <w:szCs w:val="20"/>
        </w:rPr>
        <w:t>/Support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June 2010 – May 2013</w:t>
      </w:r>
    </w:p>
    <w:p w14:paraId="5621EAEB" w14:textId="77777777" w:rsidR="00330586" w:rsidRDefault="00330586" w:rsidP="00330586">
      <w:pPr>
        <w:pStyle w:val="NoSpacing"/>
        <w:rPr>
          <w:rFonts w:cs="Arial"/>
          <w:color w:val="000000"/>
          <w:sz w:val="20"/>
          <w:szCs w:val="20"/>
        </w:rPr>
      </w:pPr>
      <w:r>
        <w:rPr>
          <w:b/>
          <w:sz w:val="20"/>
          <w:szCs w:val="20"/>
        </w:rPr>
        <w:t>(VG Technical Ltd, Aberdeen)</w:t>
      </w:r>
    </w:p>
    <w:p w14:paraId="6E3E2F02" w14:textId="77777777" w:rsidR="00330586" w:rsidRDefault="001A0605" w:rsidP="00330586">
      <w:pPr>
        <w:widowControl w:val="0"/>
        <w:numPr>
          <w:ilvl w:val="0"/>
          <w:numId w:val="11"/>
        </w:numPr>
        <w:autoSpaceDE w:val="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 xml:space="preserve">Taught how to prepare </w:t>
      </w:r>
      <w:r w:rsidR="00330586">
        <w:rPr>
          <w:rFonts w:ascii="Calibri" w:hAnsi="Calibri" w:cs="Arial"/>
          <w:color w:val="000000"/>
          <w:sz w:val="20"/>
          <w:szCs w:val="20"/>
        </w:rPr>
        <w:t>sensitivity analysis, work breakdown structure (WBS), critical path schedules (CPS), risk profiles, cost loading activities, BOQs, CTR schedules, resource allocation, Gantt charts, histograms, PERT charts, WBS, generated baseline schedule/cost S-curves, developed schedule/cost performance reports and progress monitoring ensuring diverse projects were delivered on time, to specifications &amp; within budgets.</w:t>
      </w:r>
    </w:p>
    <w:p w14:paraId="629E404F" w14:textId="77777777" w:rsidR="00330586" w:rsidRPr="00B95834" w:rsidRDefault="00AA2BAB" w:rsidP="00B95834">
      <w:pPr>
        <w:pStyle w:val="ListParagraph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Taught how to </w:t>
      </w:r>
      <w:r w:rsidR="003C5E49">
        <w:rPr>
          <w:rFonts w:ascii="Calibri" w:hAnsi="Calibri" w:cs="Calibri"/>
          <w:color w:val="000000"/>
          <w:sz w:val="20"/>
          <w:szCs w:val="20"/>
        </w:rPr>
        <w:t xml:space="preserve">perform </w:t>
      </w:r>
      <w:r w:rsidR="00330586">
        <w:rPr>
          <w:rFonts w:ascii="Calibri" w:hAnsi="Calibri" w:cs="Calibri"/>
          <w:color w:val="000000"/>
          <w:sz w:val="20"/>
          <w:szCs w:val="20"/>
        </w:rPr>
        <w:t xml:space="preserve">schedule risk analyses on project schedules. </w:t>
      </w:r>
    </w:p>
    <w:p w14:paraId="6C15F5C8" w14:textId="77777777" w:rsidR="00330586" w:rsidRDefault="00330586" w:rsidP="00330586">
      <w:pPr>
        <w:pStyle w:val="NoSpacing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Prepared and issued documents and deliverables required to support implementation of projects in line with set milestones</w:t>
      </w:r>
    </w:p>
    <w:p w14:paraId="2182E6C1" w14:textId="77777777" w:rsidR="00330586" w:rsidRPr="00484F3E" w:rsidRDefault="00330586" w:rsidP="00330586">
      <w:pPr>
        <w:pStyle w:val="NoSpacing"/>
        <w:numPr>
          <w:ilvl w:val="0"/>
          <w:numId w:val="3"/>
        </w:numPr>
        <w:rPr>
          <w:rFonts w:ascii="Garamond" w:hAnsi="Garamond"/>
          <w:b/>
        </w:rPr>
      </w:pPr>
      <w:r>
        <w:rPr>
          <w:sz w:val="20"/>
          <w:szCs w:val="20"/>
        </w:rPr>
        <w:t>Provided planning support for products installation and service operations</w:t>
      </w:r>
    </w:p>
    <w:p w14:paraId="35DB3F93" w14:textId="77777777" w:rsidR="00484F3E" w:rsidRDefault="00484F3E" w:rsidP="00330586">
      <w:pPr>
        <w:pStyle w:val="NoSpacing"/>
        <w:numPr>
          <w:ilvl w:val="0"/>
          <w:numId w:val="3"/>
        </w:numPr>
        <w:rPr>
          <w:rFonts w:ascii="Garamond" w:hAnsi="Garamond"/>
          <w:b/>
        </w:rPr>
      </w:pPr>
      <w:r>
        <w:rPr>
          <w:sz w:val="20"/>
          <w:szCs w:val="20"/>
        </w:rPr>
        <w:t xml:space="preserve">Designed websites for clients </w:t>
      </w:r>
    </w:p>
    <w:p w14:paraId="3722AC7D" w14:textId="77777777" w:rsidR="00330586" w:rsidRDefault="00330586" w:rsidP="00330586">
      <w:pPr>
        <w:spacing w:line="276" w:lineRule="auto"/>
        <w:jc w:val="both"/>
        <w:rPr>
          <w:rFonts w:ascii="Garamond" w:hAnsi="Garamond" w:cs="Calibri"/>
          <w:b/>
        </w:rPr>
      </w:pPr>
    </w:p>
    <w:p w14:paraId="48401931" w14:textId="77777777" w:rsidR="00275122" w:rsidRPr="00275122" w:rsidRDefault="00275122" w:rsidP="00330586">
      <w:pPr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Care worker                                                                                                                       April 2008 – May2013</w:t>
      </w:r>
    </w:p>
    <w:p w14:paraId="5E134836" w14:textId="77777777" w:rsidR="00330586" w:rsidRDefault="00275122" w:rsidP="00330586">
      <w:pPr>
        <w:jc w:val="both"/>
        <w:rPr>
          <w:color w:val="000000"/>
          <w:sz w:val="20"/>
          <w:szCs w:val="20"/>
        </w:rPr>
      </w:pPr>
      <w:proofErr w:type="spellStart"/>
      <w:r>
        <w:rPr>
          <w:rFonts w:ascii="Calibri" w:hAnsi="Calibri" w:cs="Calibri"/>
          <w:b/>
          <w:color w:val="000000"/>
          <w:sz w:val="20"/>
          <w:szCs w:val="20"/>
        </w:rPr>
        <w:t>Aberdeencity</w:t>
      </w:r>
      <w:proofErr w:type="spellEnd"/>
      <w:r>
        <w:rPr>
          <w:rFonts w:ascii="Calibri" w:hAnsi="Calibri" w:cs="Calibri"/>
          <w:b/>
          <w:color w:val="000000"/>
          <w:sz w:val="20"/>
          <w:szCs w:val="20"/>
        </w:rPr>
        <w:t xml:space="preserve"> Council, </w:t>
      </w:r>
      <w:proofErr w:type="spellStart"/>
      <w:r>
        <w:rPr>
          <w:rFonts w:ascii="Calibri" w:hAnsi="Calibri" w:cs="Calibri"/>
          <w:b/>
          <w:color w:val="000000"/>
          <w:sz w:val="20"/>
          <w:szCs w:val="20"/>
        </w:rPr>
        <w:t>Crossreach</w:t>
      </w:r>
      <w:proofErr w:type="spellEnd"/>
    </w:p>
    <w:p w14:paraId="24C63089" w14:textId="77777777" w:rsidR="00330586" w:rsidRDefault="00330586" w:rsidP="00330586">
      <w:pPr>
        <w:pStyle w:val="NoSpacing"/>
        <w:numPr>
          <w:ilvl w:val="0"/>
          <w:numId w:val="9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Provided</w:t>
      </w:r>
      <w:r w:rsidR="00963BE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support to maintenance management.</w:t>
      </w:r>
    </w:p>
    <w:p w14:paraId="6240C757" w14:textId="77777777" w:rsidR="00330586" w:rsidRDefault="00330586" w:rsidP="00330586">
      <w:pPr>
        <w:pStyle w:val="NoSpacing"/>
        <w:numPr>
          <w:ilvl w:val="0"/>
          <w:numId w:val="9"/>
        </w:numPr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Worked with </w:t>
      </w:r>
      <w:r w:rsidR="00275122">
        <w:rPr>
          <w:color w:val="000000"/>
          <w:sz w:val="20"/>
          <w:szCs w:val="20"/>
        </w:rPr>
        <w:t>other team members to develop risk assessment for clients</w:t>
      </w:r>
    </w:p>
    <w:p w14:paraId="6A2C510F" w14:textId="77777777" w:rsidR="00330586" w:rsidRDefault="00275122" w:rsidP="00330586">
      <w:pPr>
        <w:pStyle w:val="NoSpacing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Assisted clients with personal hygiene as well as encourage them to live independently</w:t>
      </w:r>
    </w:p>
    <w:p w14:paraId="412EA156" w14:textId="77777777" w:rsidR="00330586" w:rsidRDefault="00330586" w:rsidP="00DF2F75">
      <w:pPr>
        <w:ind w:left="720"/>
        <w:rPr>
          <w:rFonts w:ascii="Calibri" w:hAnsi="Calibri" w:cs="Calibri"/>
          <w:b/>
          <w:sz w:val="20"/>
          <w:szCs w:val="20"/>
        </w:rPr>
      </w:pPr>
    </w:p>
    <w:p w14:paraId="34F047DE" w14:textId="77777777" w:rsidR="00330586" w:rsidRDefault="00330586" w:rsidP="00330586">
      <w:pPr>
        <w:shd w:val="clear" w:color="auto" w:fill="E6E6E6"/>
        <w:spacing w:before="200" w:line="276" w:lineRule="auto"/>
        <w:jc w:val="both"/>
        <w:rPr>
          <w:rFonts w:ascii="Calibri" w:hAnsi="Calibri" w:cs="Calibri"/>
          <w:iCs/>
          <w:color w:val="000000"/>
          <w:spacing w:val="8"/>
          <w:szCs w:val="20"/>
        </w:rPr>
      </w:pPr>
      <w:r>
        <w:rPr>
          <w:rFonts w:ascii="Calibri" w:hAnsi="Calibri" w:cs="Calibri"/>
          <w:b/>
          <w:sz w:val="20"/>
          <w:szCs w:val="20"/>
        </w:rPr>
        <w:t>EDUCATIONAL QUALIFICATIONS</w:t>
      </w:r>
    </w:p>
    <w:p w14:paraId="0101F182" w14:textId="7083361D" w:rsidR="00330586" w:rsidRPr="002F7A36" w:rsidRDefault="002F7A36" w:rsidP="002F7A36">
      <w:pPr>
        <w:rPr>
          <w:rFonts w:ascii="Calibri" w:hAnsi="Calibri"/>
          <w:sz w:val="20"/>
          <w:szCs w:val="20"/>
        </w:rPr>
      </w:pPr>
      <w:r w:rsidRPr="002F7A36">
        <w:rPr>
          <w:rFonts w:ascii="Calibri" w:hAnsi="Calibri"/>
          <w:sz w:val="20"/>
          <w:szCs w:val="20"/>
        </w:rPr>
        <w:t xml:space="preserve">June 2006       </w:t>
      </w:r>
      <w:r w:rsidR="008A1DDF">
        <w:rPr>
          <w:rFonts w:ascii="Calibri" w:hAnsi="Calibri"/>
          <w:sz w:val="20"/>
          <w:szCs w:val="20"/>
        </w:rPr>
        <w:t xml:space="preserve"> </w:t>
      </w:r>
      <w:r w:rsidR="00330586" w:rsidRPr="002F7A36">
        <w:rPr>
          <w:rFonts w:ascii="Calibri" w:hAnsi="Calibri"/>
          <w:sz w:val="20"/>
          <w:szCs w:val="20"/>
        </w:rPr>
        <w:t>Proficiency Certificate in Management</w:t>
      </w:r>
      <w:r w:rsidRPr="002F7A36">
        <w:rPr>
          <w:rFonts w:ascii="Calibri" w:hAnsi="Calibri"/>
          <w:sz w:val="20"/>
          <w:szCs w:val="20"/>
        </w:rPr>
        <w:t xml:space="preserve">                                </w:t>
      </w:r>
      <w:r w:rsidR="003A55FE">
        <w:rPr>
          <w:rFonts w:ascii="Calibri" w:hAnsi="Calibri"/>
          <w:sz w:val="20"/>
          <w:szCs w:val="20"/>
        </w:rPr>
        <w:t xml:space="preserve">         </w:t>
      </w:r>
      <w:r w:rsidR="00330586" w:rsidRPr="002F7A36">
        <w:rPr>
          <w:rFonts w:ascii="Calibri" w:hAnsi="Calibri"/>
          <w:sz w:val="20"/>
          <w:szCs w:val="20"/>
        </w:rPr>
        <w:t>Nigerian Institute of Management</w:t>
      </w:r>
    </w:p>
    <w:p w14:paraId="429AC43F" w14:textId="7056FB52" w:rsidR="00330586" w:rsidRPr="002F7A36" w:rsidRDefault="00330586" w:rsidP="002F7A36">
      <w:pPr>
        <w:rPr>
          <w:rFonts w:ascii="Calibri" w:hAnsi="Calibri"/>
          <w:sz w:val="20"/>
          <w:szCs w:val="20"/>
        </w:rPr>
      </w:pPr>
      <w:r w:rsidRPr="002F7A36">
        <w:rPr>
          <w:rFonts w:ascii="Calibri" w:hAnsi="Calibri"/>
          <w:sz w:val="20"/>
          <w:szCs w:val="20"/>
        </w:rPr>
        <w:t>Dec 2004</w:t>
      </w:r>
      <w:r w:rsidR="002F7A36" w:rsidRPr="002F7A36">
        <w:rPr>
          <w:rFonts w:ascii="Calibri" w:hAnsi="Calibri"/>
          <w:sz w:val="20"/>
          <w:szCs w:val="20"/>
        </w:rPr>
        <w:t xml:space="preserve">         </w:t>
      </w:r>
      <w:r w:rsidRPr="002F7A36">
        <w:rPr>
          <w:rFonts w:ascii="Calibri" w:hAnsi="Calibri"/>
          <w:sz w:val="20"/>
          <w:szCs w:val="20"/>
        </w:rPr>
        <w:t>BEng (Hons) in Me</w:t>
      </w:r>
      <w:r w:rsidR="002F7A36" w:rsidRPr="002F7A36">
        <w:rPr>
          <w:rFonts w:ascii="Calibri" w:hAnsi="Calibri"/>
          <w:sz w:val="20"/>
          <w:szCs w:val="20"/>
        </w:rPr>
        <w:t xml:space="preserve">chanical/Production Engineering        </w:t>
      </w:r>
      <w:r w:rsidR="002F7A36">
        <w:rPr>
          <w:rFonts w:ascii="Calibri" w:hAnsi="Calibri"/>
          <w:sz w:val="20"/>
          <w:szCs w:val="20"/>
        </w:rPr>
        <w:t xml:space="preserve"> </w:t>
      </w:r>
      <w:r w:rsidR="002F7A36" w:rsidRPr="002F7A36">
        <w:rPr>
          <w:rFonts w:ascii="Calibri" w:hAnsi="Calibri"/>
          <w:sz w:val="20"/>
          <w:szCs w:val="20"/>
        </w:rPr>
        <w:t xml:space="preserve"> </w:t>
      </w:r>
      <w:r w:rsidR="003A55FE">
        <w:rPr>
          <w:rFonts w:ascii="Calibri" w:hAnsi="Calibri"/>
          <w:sz w:val="20"/>
          <w:szCs w:val="20"/>
        </w:rPr>
        <w:t xml:space="preserve">         </w:t>
      </w:r>
      <w:r w:rsidRPr="002F7A36">
        <w:rPr>
          <w:rFonts w:ascii="Calibri" w:hAnsi="Calibri"/>
          <w:sz w:val="20"/>
          <w:szCs w:val="20"/>
        </w:rPr>
        <w:t>Nnamdi Azikiwe University, Nigeria</w:t>
      </w:r>
      <w:r w:rsidRPr="002F7A36">
        <w:rPr>
          <w:rFonts w:ascii="Calibri" w:hAnsi="Calibri"/>
          <w:sz w:val="20"/>
          <w:szCs w:val="20"/>
        </w:rPr>
        <w:tab/>
      </w:r>
    </w:p>
    <w:p w14:paraId="46676B52" w14:textId="38F72825" w:rsidR="00330586" w:rsidRDefault="00330586" w:rsidP="002F7A36">
      <w:pPr>
        <w:rPr>
          <w:rFonts w:asciiTheme="minorHAnsi" w:hAnsiTheme="minorHAnsi"/>
          <w:sz w:val="20"/>
          <w:szCs w:val="20"/>
        </w:rPr>
      </w:pPr>
      <w:r w:rsidRPr="002F7A36">
        <w:rPr>
          <w:rFonts w:ascii="Calibri" w:hAnsi="Calibri"/>
          <w:sz w:val="20"/>
          <w:szCs w:val="20"/>
        </w:rPr>
        <w:t xml:space="preserve">Aug 2012        </w:t>
      </w:r>
      <w:r w:rsidR="002F7A36">
        <w:rPr>
          <w:rFonts w:ascii="Calibri" w:hAnsi="Calibri"/>
          <w:sz w:val="20"/>
          <w:szCs w:val="20"/>
        </w:rPr>
        <w:t xml:space="preserve"> </w:t>
      </w:r>
      <w:r w:rsidRPr="002F7A36">
        <w:rPr>
          <w:rFonts w:ascii="Calibri" w:hAnsi="Calibri"/>
          <w:sz w:val="20"/>
          <w:szCs w:val="20"/>
        </w:rPr>
        <w:t>P</w:t>
      </w:r>
      <w:r w:rsidR="002F7A36">
        <w:rPr>
          <w:rFonts w:ascii="Calibri" w:hAnsi="Calibri"/>
          <w:sz w:val="20"/>
          <w:szCs w:val="20"/>
        </w:rPr>
        <w:t>RINCE</w:t>
      </w:r>
      <w:r w:rsidRPr="002F7A36">
        <w:rPr>
          <w:rFonts w:ascii="Calibri" w:hAnsi="Calibri"/>
          <w:sz w:val="20"/>
          <w:szCs w:val="20"/>
        </w:rPr>
        <w:t xml:space="preserve">2 Certified (foundation and </w:t>
      </w:r>
      <w:proofErr w:type="gramStart"/>
      <w:r w:rsidR="003C5BA7" w:rsidRPr="002F7A36">
        <w:rPr>
          <w:rFonts w:ascii="Calibri" w:hAnsi="Calibri"/>
          <w:sz w:val="20"/>
          <w:szCs w:val="20"/>
        </w:rPr>
        <w:t>Practitioner)</w:t>
      </w:r>
      <w:r w:rsidR="00F55425">
        <w:rPr>
          <w:rFonts w:ascii="Calibri" w:hAnsi="Calibri"/>
          <w:sz w:val="20"/>
          <w:szCs w:val="20"/>
        </w:rPr>
        <w:t xml:space="preserve">  </w:t>
      </w:r>
      <w:r w:rsidR="002F7A36">
        <w:rPr>
          <w:rFonts w:ascii="Calibri" w:hAnsi="Calibri"/>
          <w:sz w:val="20"/>
          <w:szCs w:val="20"/>
        </w:rPr>
        <w:t xml:space="preserve"> </w:t>
      </w:r>
      <w:proofErr w:type="gramEnd"/>
      <w:r w:rsidR="00B9713C">
        <w:rPr>
          <w:rFonts w:ascii="Calibri" w:hAnsi="Calibri"/>
          <w:sz w:val="20"/>
          <w:szCs w:val="20"/>
        </w:rPr>
        <w:t xml:space="preserve"> </w:t>
      </w:r>
      <w:r w:rsidR="002F7A36">
        <w:rPr>
          <w:rFonts w:ascii="Calibri" w:hAnsi="Calibri"/>
          <w:sz w:val="20"/>
          <w:szCs w:val="20"/>
        </w:rPr>
        <w:t xml:space="preserve">          </w:t>
      </w:r>
      <w:r w:rsidR="003A55FE">
        <w:rPr>
          <w:rFonts w:ascii="Calibri" w:hAnsi="Calibri"/>
          <w:sz w:val="20"/>
          <w:szCs w:val="20"/>
        </w:rPr>
        <w:t xml:space="preserve">        </w:t>
      </w:r>
      <w:r w:rsidR="003C5BA7">
        <w:rPr>
          <w:rFonts w:ascii="Calibri" w:hAnsi="Calibri"/>
          <w:sz w:val="20"/>
          <w:szCs w:val="20"/>
        </w:rPr>
        <w:t xml:space="preserve">  </w:t>
      </w:r>
      <w:r w:rsidR="003A55FE">
        <w:rPr>
          <w:rFonts w:ascii="Calibri" w:hAnsi="Calibri"/>
          <w:sz w:val="20"/>
          <w:szCs w:val="20"/>
        </w:rPr>
        <w:t xml:space="preserve"> </w:t>
      </w:r>
      <w:r w:rsidR="002F7A36">
        <w:rPr>
          <w:rFonts w:ascii="Calibri" w:hAnsi="Calibri"/>
          <w:sz w:val="20"/>
          <w:szCs w:val="20"/>
        </w:rPr>
        <w:t>APMG UK</w:t>
      </w:r>
      <w:r w:rsidR="002F7A36">
        <w:rPr>
          <w:rFonts w:asciiTheme="minorHAnsi" w:hAnsiTheme="minorHAnsi"/>
          <w:sz w:val="20"/>
          <w:szCs w:val="20"/>
        </w:rPr>
        <w:tab/>
      </w:r>
      <w:r w:rsidRPr="002F7A36">
        <w:rPr>
          <w:rFonts w:asciiTheme="minorHAnsi" w:hAnsiTheme="minorHAnsi"/>
          <w:sz w:val="20"/>
          <w:szCs w:val="20"/>
        </w:rPr>
        <w:tab/>
      </w:r>
    </w:p>
    <w:p w14:paraId="4E6229FD" w14:textId="72E0CBF4" w:rsidR="00E26B4E" w:rsidRDefault="0029363F" w:rsidP="002F7A36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Apr 2020 </w:t>
      </w:r>
      <w:r w:rsidR="005C7091">
        <w:rPr>
          <w:rFonts w:asciiTheme="minorHAnsi" w:hAnsiTheme="minorHAnsi"/>
          <w:sz w:val="20"/>
          <w:szCs w:val="20"/>
        </w:rPr>
        <w:t xml:space="preserve">       </w:t>
      </w:r>
      <w:r w:rsidR="008A1DDF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 </w:t>
      </w:r>
      <w:r w:rsidR="00A209D3">
        <w:rPr>
          <w:rFonts w:asciiTheme="minorHAnsi" w:hAnsiTheme="minorHAnsi"/>
          <w:sz w:val="20"/>
          <w:szCs w:val="20"/>
        </w:rPr>
        <w:t xml:space="preserve">BSc in Mathematics (in </w:t>
      </w:r>
      <w:proofErr w:type="gramStart"/>
      <w:r w:rsidR="00A209D3">
        <w:rPr>
          <w:rFonts w:asciiTheme="minorHAnsi" w:hAnsiTheme="minorHAnsi"/>
          <w:sz w:val="20"/>
          <w:szCs w:val="20"/>
        </w:rPr>
        <w:t xml:space="preserve">progress)   </w:t>
      </w:r>
      <w:proofErr w:type="gramEnd"/>
      <w:r w:rsidR="00A209D3">
        <w:rPr>
          <w:rFonts w:asciiTheme="minorHAnsi" w:hAnsiTheme="minorHAnsi"/>
          <w:sz w:val="20"/>
          <w:szCs w:val="20"/>
        </w:rPr>
        <w:t xml:space="preserve">                                                 </w:t>
      </w:r>
      <w:r w:rsidR="00B95834">
        <w:rPr>
          <w:rFonts w:asciiTheme="minorHAnsi" w:hAnsiTheme="minorHAnsi"/>
          <w:sz w:val="20"/>
          <w:szCs w:val="20"/>
        </w:rPr>
        <w:t xml:space="preserve">University of Calgary </w:t>
      </w:r>
    </w:p>
    <w:p w14:paraId="07F8742C" w14:textId="09B15399" w:rsidR="007820C5" w:rsidRDefault="007820C5" w:rsidP="002F7A36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Oct 2020         </w:t>
      </w:r>
      <w:r w:rsidR="008A1DDF">
        <w:rPr>
          <w:rFonts w:asciiTheme="minorHAnsi" w:hAnsiTheme="minorHAnsi"/>
          <w:sz w:val="20"/>
          <w:szCs w:val="20"/>
        </w:rPr>
        <w:t xml:space="preserve"> </w:t>
      </w:r>
      <w:r w:rsidR="00505BB1">
        <w:rPr>
          <w:rFonts w:asciiTheme="minorHAnsi" w:hAnsiTheme="minorHAnsi"/>
          <w:sz w:val="20"/>
          <w:szCs w:val="20"/>
        </w:rPr>
        <w:t xml:space="preserve">Diploma Full-Stack </w:t>
      </w:r>
      <w:r>
        <w:rPr>
          <w:rFonts w:asciiTheme="minorHAnsi" w:hAnsiTheme="minorHAnsi"/>
          <w:sz w:val="20"/>
          <w:szCs w:val="20"/>
        </w:rPr>
        <w:t xml:space="preserve">Web </w:t>
      </w:r>
      <w:proofErr w:type="gramStart"/>
      <w:r>
        <w:rPr>
          <w:rFonts w:asciiTheme="minorHAnsi" w:hAnsiTheme="minorHAnsi"/>
          <w:sz w:val="20"/>
          <w:szCs w:val="20"/>
        </w:rPr>
        <w:t>Develop</w:t>
      </w:r>
      <w:r w:rsidR="00505BB1">
        <w:rPr>
          <w:rFonts w:asciiTheme="minorHAnsi" w:hAnsiTheme="minorHAnsi"/>
          <w:sz w:val="20"/>
          <w:szCs w:val="20"/>
        </w:rPr>
        <w:t>ment</w:t>
      </w:r>
      <w:r>
        <w:rPr>
          <w:rFonts w:asciiTheme="minorHAnsi" w:hAnsiTheme="minorHAnsi"/>
          <w:sz w:val="20"/>
          <w:szCs w:val="20"/>
        </w:rPr>
        <w:t xml:space="preserve">  (</w:t>
      </w:r>
      <w:proofErr w:type="gramEnd"/>
      <w:r>
        <w:rPr>
          <w:rFonts w:asciiTheme="minorHAnsi" w:hAnsiTheme="minorHAnsi"/>
          <w:sz w:val="20"/>
          <w:szCs w:val="20"/>
        </w:rPr>
        <w:t>in view)                         Lighthouse Labs, Canada</w:t>
      </w:r>
    </w:p>
    <w:p w14:paraId="26F1A501" w14:textId="77777777" w:rsidR="005E2FAE" w:rsidRPr="0083386F" w:rsidRDefault="005E2FAE" w:rsidP="002F7A36">
      <w:pPr>
        <w:rPr>
          <w:rFonts w:ascii="Calibri" w:hAnsi="Calibri"/>
          <w:sz w:val="20"/>
          <w:szCs w:val="20"/>
        </w:rPr>
      </w:pPr>
    </w:p>
    <w:p w14:paraId="1F53E5E4" w14:textId="77777777" w:rsidR="00330586" w:rsidRDefault="00330586" w:rsidP="00330586">
      <w:pPr>
        <w:shd w:val="clear" w:color="auto" w:fill="E6E6E6"/>
        <w:spacing w:before="200" w:line="276" w:lineRule="auto"/>
        <w:jc w:val="both"/>
        <w:rPr>
          <w:rFonts w:ascii="Calibri" w:hAnsi="Calibri" w:cs="Calibri"/>
          <w:iCs/>
          <w:spacing w:val="8"/>
          <w:szCs w:val="20"/>
        </w:rPr>
      </w:pPr>
      <w:r>
        <w:rPr>
          <w:rFonts w:ascii="Calibri" w:hAnsi="Calibri" w:cs="Calibri"/>
          <w:b/>
          <w:sz w:val="20"/>
          <w:szCs w:val="20"/>
        </w:rPr>
        <w:t>PERSONAL DEVELOPMENT</w:t>
      </w:r>
    </w:p>
    <w:p w14:paraId="70A71D17" w14:textId="77777777" w:rsidR="00330586" w:rsidRPr="002F7A36" w:rsidRDefault="00330586" w:rsidP="002F7A36">
      <w:pPr>
        <w:rPr>
          <w:rFonts w:ascii="Calibri" w:hAnsi="Calibri"/>
          <w:sz w:val="20"/>
          <w:szCs w:val="20"/>
        </w:rPr>
      </w:pPr>
      <w:r w:rsidRPr="002F7A36">
        <w:rPr>
          <w:rFonts w:ascii="Calibri" w:hAnsi="Calibri"/>
          <w:sz w:val="20"/>
          <w:szCs w:val="20"/>
        </w:rPr>
        <w:t>Self-funded training courses at attaining computer proficiency in Primavera P3/P6 &amp; Pert Master /</w:t>
      </w:r>
    </w:p>
    <w:p w14:paraId="5613DD36" w14:textId="77777777" w:rsidR="00330586" w:rsidRPr="002F7A36" w:rsidRDefault="00330586" w:rsidP="002F7A36">
      <w:pPr>
        <w:rPr>
          <w:rFonts w:ascii="Calibri" w:hAnsi="Calibri"/>
          <w:b/>
          <w:sz w:val="20"/>
          <w:szCs w:val="20"/>
        </w:rPr>
      </w:pPr>
      <w:r w:rsidRPr="002F7A36">
        <w:rPr>
          <w:rFonts w:ascii="Calibri" w:hAnsi="Calibri"/>
          <w:sz w:val="20"/>
          <w:szCs w:val="20"/>
        </w:rPr>
        <w:t>Primavera Risk Analysis/SAP/Prince2 (A Project Management Methodology)</w:t>
      </w:r>
    </w:p>
    <w:p w14:paraId="531A4326" w14:textId="77777777" w:rsidR="00330586" w:rsidRDefault="00330586" w:rsidP="00330586">
      <w:pPr>
        <w:shd w:val="clear" w:color="auto" w:fill="E6E6E6"/>
        <w:spacing w:before="200" w:line="276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PROFESSIONAL AFFILIATION </w:t>
      </w:r>
    </w:p>
    <w:p w14:paraId="318EDD2D" w14:textId="77777777" w:rsidR="00330586" w:rsidRPr="002F7A36" w:rsidRDefault="00330586" w:rsidP="002F7A36">
      <w:pPr>
        <w:numPr>
          <w:ilvl w:val="0"/>
          <w:numId w:val="12"/>
        </w:numPr>
        <w:spacing w:after="60"/>
        <w:ind w:left="709" w:hanging="425"/>
        <w:rPr>
          <w:rFonts w:ascii="Calibri" w:hAnsi="Calibri" w:cs="Calibri"/>
          <w:sz w:val="20"/>
          <w:szCs w:val="20"/>
        </w:rPr>
      </w:pPr>
      <w:r w:rsidRPr="002F7A36">
        <w:rPr>
          <w:rFonts w:ascii="Calibri" w:hAnsi="Calibri" w:cs="Calibri"/>
          <w:sz w:val="20"/>
          <w:szCs w:val="20"/>
        </w:rPr>
        <w:t>Oct 2010</w:t>
      </w:r>
      <w:r w:rsidRPr="002F7A36">
        <w:rPr>
          <w:rFonts w:ascii="Calibri" w:hAnsi="Calibri" w:cs="Calibri"/>
          <w:sz w:val="20"/>
          <w:szCs w:val="20"/>
        </w:rPr>
        <w:tab/>
        <w:t>Member, American Society of Mechanical Engineers (ASME)</w:t>
      </w:r>
    </w:p>
    <w:p w14:paraId="50C7CF0E" w14:textId="77777777" w:rsidR="00330586" w:rsidRPr="002F7A36" w:rsidRDefault="00330586" w:rsidP="002F7A36">
      <w:pPr>
        <w:numPr>
          <w:ilvl w:val="0"/>
          <w:numId w:val="12"/>
        </w:numPr>
        <w:spacing w:after="60"/>
        <w:ind w:left="709" w:hanging="425"/>
        <w:rPr>
          <w:rFonts w:ascii="Calibri" w:hAnsi="Calibri" w:cs="Calibri"/>
          <w:sz w:val="20"/>
          <w:szCs w:val="20"/>
        </w:rPr>
      </w:pPr>
      <w:r w:rsidRPr="002F7A36">
        <w:rPr>
          <w:rFonts w:ascii="Calibri" w:hAnsi="Calibri" w:cs="Calibri"/>
          <w:sz w:val="20"/>
          <w:szCs w:val="20"/>
        </w:rPr>
        <w:t>June 2013              APEGA Applicant (Professional Membership)</w:t>
      </w:r>
    </w:p>
    <w:p w14:paraId="0844B206" w14:textId="77777777" w:rsidR="00330586" w:rsidRPr="00AD344A" w:rsidRDefault="00330586" w:rsidP="00330586">
      <w:pPr>
        <w:spacing w:after="60"/>
        <w:ind w:left="709"/>
        <w:jc w:val="both"/>
        <w:rPr>
          <w:rFonts w:ascii="Calibri" w:hAnsi="Calibri" w:cs="Calibri"/>
          <w:sz w:val="20"/>
          <w:szCs w:val="20"/>
        </w:rPr>
      </w:pPr>
    </w:p>
    <w:p w14:paraId="4E6E5078" w14:textId="77777777" w:rsidR="00BF5FB7" w:rsidRPr="003D0100" w:rsidRDefault="00330586" w:rsidP="003D0100">
      <w:pPr>
        <w:shd w:val="clear" w:color="auto" w:fill="E6E6E6"/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0"/>
          <w:szCs w:val="20"/>
        </w:rPr>
        <w:t>REFEREES</w:t>
      </w:r>
      <w:r>
        <w:rPr>
          <w:rFonts w:ascii="Garamond" w:hAnsi="Garamond" w:cs="Calibri"/>
        </w:rPr>
        <w:tab/>
      </w:r>
      <w:r>
        <w:rPr>
          <w:rFonts w:ascii="Garamond" w:hAnsi="Garamond" w:cs="Calibri"/>
        </w:rPr>
        <w:tab/>
      </w:r>
      <w:r>
        <w:rPr>
          <w:rFonts w:ascii="Garamond" w:hAnsi="Garamond" w:cs="Calibri"/>
        </w:rPr>
        <w:tab/>
      </w:r>
      <w:r>
        <w:rPr>
          <w:rFonts w:ascii="Garamond" w:hAnsi="Garamond" w:cs="Calibri"/>
        </w:rPr>
        <w:tab/>
      </w:r>
      <w:r>
        <w:rPr>
          <w:rFonts w:ascii="Calibri" w:hAnsi="Calibri" w:cs="Calibri"/>
          <w:sz w:val="20"/>
          <w:szCs w:val="20"/>
        </w:rPr>
        <w:t>Available on request</w:t>
      </w:r>
    </w:p>
    <w:sectPr w:rsidR="00BF5FB7" w:rsidRPr="003D0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10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2" w15:restartNumberingAfterBreak="0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6"/>
    <w:multiLevelType w:val="singleLevel"/>
    <w:tmpl w:val="00000006"/>
    <w:name w:val="WW8Num17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4" w15:restartNumberingAfterBreak="0">
    <w:nsid w:val="00000007"/>
    <w:multiLevelType w:val="singleLevel"/>
    <w:tmpl w:val="00000007"/>
    <w:name w:val="WW8Num19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Times New Roman"/>
      </w:rPr>
    </w:lvl>
  </w:abstractNum>
  <w:abstractNum w:abstractNumId="5" w15:restartNumberingAfterBreak="0">
    <w:nsid w:val="00000008"/>
    <w:multiLevelType w:val="singleLevel"/>
    <w:tmpl w:val="00000008"/>
    <w:name w:val="WW8Num2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7" w15:restartNumberingAfterBreak="0">
    <w:nsid w:val="0000000A"/>
    <w:multiLevelType w:val="singleLevel"/>
    <w:tmpl w:val="0000000A"/>
    <w:name w:val="WW8Num3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B"/>
    <w:multiLevelType w:val="singleLevel"/>
    <w:tmpl w:val="0000000B"/>
    <w:name w:val="WW8Num3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C"/>
    <w:multiLevelType w:val="singleLevel"/>
    <w:tmpl w:val="0000000C"/>
    <w:name w:val="WW8Num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D"/>
    <w:multiLevelType w:val="singleLevel"/>
    <w:tmpl w:val="0000000D"/>
    <w:name w:val="WW8Num49"/>
    <w:lvl w:ilvl="0">
      <w:start w:val="1"/>
      <w:numFmt w:val="bullet"/>
      <w:lvlText w:val=""/>
      <w:lvlJc w:val="left"/>
      <w:pPr>
        <w:tabs>
          <w:tab w:val="num" w:pos="0"/>
        </w:tabs>
        <w:ind w:left="750" w:hanging="360"/>
      </w:pPr>
      <w:rPr>
        <w:rFonts w:ascii="Symbol" w:hAnsi="Symbol" w:cs="Symbol"/>
      </w:rPr>
    </w:lvl>
  </w:abstractNum>
  <w:abstractNum w:abstractNumId="11" w15:restartNumberingAfterBreak="0">
    <w:nsid w:val="190E6465"/>
    <w:multiLevelType w:val="hybridMultilevel"/>
    <w:tmpl w:val="77C42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650DC"/>
    <w:multiLevelType w:val="hybridMultilevel"/>
    <w:tmpl w:val="B8926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921023"/>
    <w:multiLevelType w:val="hybridMultilevel"/>
    <w:tmpl w:val="6316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9740B"/>
    <w:multiLevelType w:val="hybridMultilevel"/>
    <w:tmpl w:val="025E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3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86"/>
    <w:rsid w:val="00076BE5"/>
    <w:rsid w:val="000C3EBC"/>
    <w:rsid w:val="000F6C55"/>
    <w:rsid w:val="00131D5D"/>
    <w:rsid w:val="001413A1"/>
    <w:rsid w:val="001574D0"/>
    <w:rsid w:val="001A0605"/>
    <w:rsid w:val="001E16B8"/>
    <w:rsid w:val="001F0150"/>
    <w:rsid w:val="00205246"/>
    <w:rsid w:val="00275122"/>
    <w:rsid w:val="0029363F"/>
    <w:rsid w:val="002B0A14"/>
    <w:rsid w:val="002B16B4"/>
    <w:rsid w:val="002E5AFC"/>
    <w:rsid w:val="002F7A36"/>
    <w:rsid w:val="00330586"/>
    <w:rsid w:val="003762DE"/>
    <w:rsid w:val="0039339B"/>
    <w:rsid w:val="003A55FE"/>
    <w:rsid w:val="003B2AF4"/>
    <w:rsid w:val="003C5BA7"/>
    <w:rsid w:val="003C5E49"/>
    <w:rsid w:val="003D0100"/>
    <w:rsid w:val="003E64D3"/>
    <w:rsid w:val="00400713"/>
    <w:rsid w:val="00451EF9"/>
    <w:rsid w:val="00475ADB"/>
    <w:rsid w:val="004779B1"/>
    <w:rsid w:val="00484F3E"/>
    <w:rsid w:val="004D2E6B"/>
    <w:rsid w:val="004E7234"/>
    <w:rsid w:val="00505BB1"/>
    <w:rsid w:val="0052782A"/>
    <w:rsid w:val="00582F1D"/>
    <w:rsid w:val="00585606"/>
    <w:rsid w:val="00585A63"/>
    <w:rsid w:val="005B243F"/>
    <w:rsid w:val="005C7091"/>
    <w:rsid w:val="005E2FAE"/>
    <w:rsid w:val="0064267A"/>
    <w:rsid w:val="006B12B8"/>
    <w:rsid w:val="006B7B8A"/>
    <w:rsid w:val="006D2501"/>
    <w:rsid w:val="00777A57"/>
    <w:rsid w:val="007820C5"/>
    <w:rsid w:val="007C1BBE"/>
    <w:rsid w:val="00800E36"/>
    <w:rsid w:val="00813997"/>
    <w:rsid w:val="008256C5"/>
    <w:rsid w:val="00831D66"/>
    <w:rsid w:val="0083386F"/>
    <w:rsid w:val="00854893"/>
    <w:rsid w:val="00872EA0"/>
    <w:rsid w:val="00876A1F"/>
    <w:rsid w:val="008A1DDF"/>
    <w:rsid w:val="00963BEA"/>
    <w:rsid w:val="0097545A"/>
    <w:rsid w:val="009F1F91"/>
    <w:rsid w:val="00A17F17"/>
    <w:rsid w:val="00A209D3"/>
    <w:rsid w:val="00A7156A"/>
    <w:rsid w:val="00A739F9"/>
    <w:rsid w:val="00AA2BAB"/>
    <w:rsid w:val="00AE518B"/>
    <w:rsid w:val="00B62C9E"/>
    <w:rsid w:val="00B95834"/>
    <w:rsid w:val="00B9713C"/>
    <w:rsid w:val="00BB6B87"/>
    <w:rsid w:val="00BF5FB7"/>
    <w:rsid w:val="00C05C43"/>
    <w:rsid w:val="00C41E09"/>
    <w:rsid w:val="00C459CB"/>
    <w:rsid w:val="00CD6164"/>
    <w:rsid w:val="00D87CC7"/>
    <w:rsid w:val="00D9153A"/>
    <w:rsid w:val="00DF2F75"/>
    <w:rsid w:val="00E07C1C"/>
    <w:rsid w:val="00E26B4E"/>
    <w:rsid w:val="00E6124A"/>
    <w:rsid w:val="00EB45BD"/>
    <w:rsid w:val="00F55425"/>
    <w:rsid w:val="00F73A44"/>
    <w:rsid w:val="00FD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6F15"/>
  <w15:docId w15:val="{31D560C4-44BE-CD47-9E67-884BC381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58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ing2">
    <w:name w:val="heading 2"/>
    <w:basedOn w:val="Normal"/>
    <w:next w:val="Normal"/>
    <w:link w:val="Heading2Char"/>
    <w:qFormat/>
    <w:rsid w:val="00330586"/>
    <w:pPr>
      <w:keepNext/>
      <w:numPr>
        <w:ilvl w:val="1"/>
        <w:numId w:val="1"/>
      </w:numPr>
      <w:jc w:val="center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30586"/>
    <w:rPr>
      <w:rFonts w:ascii="Times New Roman" w:eastAsia="Times New Roman" w:hAnsi="Times New Roman" w:cs="Times New Roman"/>
      <w:b/>
      <w:sz w:val="24"/>
      <w:szCs w:val="20"/>
      <w:lang w:val="en-GB" w:eastAsia="ar-SA"/>
    </w:rPr>
  </w:style>
  <w:style w:type="character" w:styleId="Hyperlink">
    <w:name w:val="Hyperlink"/>
    <w:rsid w:val="00330586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330586"/>
  </w:style>
  <w:style w:type="paragraph" w:styleId="ListParagraph">
    <w:name w:val="List Paragraph"/>
    <w:basedOn w:val="Normal"/>
    <w:qFormat/>
    <w:rsid w:val="00330586"/>
    <w:pPr>
      <w:ind w:left="720"/>
    </w:pPr>
  </w:style>
  <w:style w:type="paragraph" w:customStyle="1" w:styleId="Bulletedlistlastitem">
    <w:name w:val="Bulleted list last item"/>
    <w:basedOn w:val="Normal"/>
    <w:rsid w:val="00330586"/>
    <w:pPr>
      <w:spacing w:before="20" w:after="120"/>
    </w:pPr>
    <w:rPr>
      <w:rFonts w:ascii="Garamond" w:hAnsi="Garamond" w:cs="Garamond"/>
      <w:sz w:val="20"/>
      <w:lang w:val="en-US"/>
    </w:rPr>
  </w:style>
  <w:style w:type="paragraph" w:styleId="NoSpacing">
    <w:name w:val="No Spacing"/>
    <w:qFormat/>
    <w:rsid w:val="00330586"/>
    <w:pPr>
      <w:suppressAutoHyphens/>
      <w:spacing w:after="0" w:line="240" w:lineRule="auto"/>
    </w:pPr>
    <w:rPr>
      <w:rFonts w:ascii="Calibri" w:eastAsia="Calibri" w:hAnsi="Calibri" w:cs="Calibri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gboruch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Favour Ogboruche</cp:lastModifiedBy>
  <cp:revision>10</cp:revision>
  <cp:lastPrinted>2016-04-26T15:48:00Z</cp:lastPrinted>
  <dcterms:created xsi:type="dcterms:W3CDTF">2020-09-14T20:02:00Z</dcterms:created>
  <dcterms:modified xsi:type="dcterms:W3CDTF">2020-09-15T03:41:00Z</dcterms:modified>
</cp:coreProperties>
</file>